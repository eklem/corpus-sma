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37141" w14:textId="77777777" w:rsidR="00EC5530" w:rsidRPr="00D111B4" w:rsidRDefault="00EC5530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0"/>
          <w:szCs w:val="30"/>
          <w:lang w:val="sk-SK"/>
        </w:rPr>
      </w:pPr>
      <w:proofErr w:type="spellStart"/>
      <w:r w:rsidRPr="00D111B4">
        <w:rPr>
          <w:rFonts w:ascii="Arial" w:hAnsi="Arial" w:cs="Arial"/>
          <w:b/>
          <w:bCs/>
          <w:color w:val="000000"/>
          <w:sz w:val="30"/>
          <w:szCs w:val="30"/>
          <w:lang w:val="sk-SK"/>
        </w:rPr>
        <w:t>Noerhte-laanti</w:t>
      </w:r>
      <w:proofErr w:type="spellEnd"/>
      <w:r w:rsidRPr="00D111B4">
        <w:rPr>
          <w:rFonts w:ascii="Arial" w:hAnsi="Arial" w:cs="Arial"/>
          <w:b/>
          <w:bCs/>
          <w:color w:val="000000"/>
          <w:sz w:val="30"/>
          <w:szCs w:val="30"/>
          <w:lang w:val="sk-SK"/>
        </w:rPr>
        <w:t xml:space="preserve"> saemiej konvensjovne</w:t>
      </w:r>
    </w:p>
    <w:p w14:paraId="64FC9A5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6"/>
          <w:szCs w:val="36"/>
          <w:lang w:val="sk-SK"/>
        </w:rPr>
      </w:pPr>
    </w:p>
    <w:p w14:paraId="49B9B94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Reerenassh </w:t>
      </w:r>
      <w:proofErr w:type="spellStart"/>
      <w:r w:rsidRPr="00D111B4">
        <w:rPr>
          <w:rFonts w:ascii="Times New Roman" w:hAnsi="Times New Roman" w:cs="Times New Roman"/>
          <w:lang w:val="sk-SK"/>
        </w:rPr>
        <w:t>Nøørjesne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Finlaantesne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Sveerjesne</w:t>
      </w:r>
    </w:p>
    <w:p w14:paraId="750578B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nænnoestieh</w:t>
      </w:r>
    </w:p>
    <w:p w14:paraId="6DF4C67D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saemieh dah </w:t>
      </w:r>
      <w:proofErr w:type="spellStart"/>
      <w:r w:rsidRPr="00D111B4">
        <w:rPr>
          <w:rFonts w:ascii="Times New Roman" w:hAnsi="Times New Roman" w:cs="Times New Roman"/>
          <w:lang w:val="sk-SK"/>
        </w:rPr>
        <w:t>aalkoe-almetjh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daej golme laantine</w:t>
      </w:r>
    </w:p>
    <w:p w14:paraId="626FAAA9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saemieh leah </w:t>
      </w:r>
      <w:proofErr w:type="spellStart"/>
      <w:r w:rsidRPr="00D111B4">
        <w:rPr>
          <w:rFonts w:ascii="Times New Roman" w:hAnsi="Times New Roman" w:cs="Times New Roman"/>
          <w:lang w:val="sk-SK"/>
        </w:rPr>
        <w:t>tjierte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jalhts ovmese laantine årroeminie</w:t>
      </w:r>
    </w:p>
    <w:p w14:paraId="70F2FBF8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saemiej leah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ektesvuekie-jieleme</w:t>
      </w:r>
      <w:proofErr w:type="spellEnd"/>
      <w:r w:rsidRPr="00D111B4">
        <w:rPr>
          <w:rFonts w:ascii="Times New Roman" w:hAnsi="Times New Roman" w:cs="Times New Roman"/>
          <w:lang w:val="sk-SK"/>
        </w:rPr>
        <w:t>, tradisjovnh,</w:t>
      </w:r>
      <w:proofErr w:type="spellStart"/>
      <w:r w:rsidRPr="00D111B4">
        <w:rPr>
          <w:rFonts w:ascii="Times New Roman" w:hAnsi="Times New Roman" w:cs="Times New Roman"/>
          <w:lang w:val="sk-SK"/>
        </w:rPr>
        <w:t>gielh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veasomh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</w:p>
    <w:p w14:paraId="34B94C7C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båetije </w:t>
      </w:r>
      <w:proofErr w:type="spellStart"/>
      <w:r w:rsidRPr="00D111B4">
        <w:rPr>
          <w:rFonts w:ascii="Times New Roman" w:hAnsi="Times New Roman" w:cs="Times New Roman"/>
          <w:lang w:val="sk-SK"/>
        </w:rPr>
        <w:t>biejjij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vååjnesassh</w:t>
      </w:r>
      <w:proofErr w:type="spellEnd"/>
    </w:p>
    <w:p w14:paraId="43B80065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dej golme staati leah </w:t>
      </w:r>
      <w:proofErr w:type="spellStart"/>
      <w:r w:rsidRPr="00D111B4">
        <w:rPr>
          <w:rFonts w:ascii="Times New Roman" w:hAnsi="Times New Roman" w:cs="Times New Roman"/>
          <w:lang w:val="sk-SK"/>
        </w:rPr>
        <w:t>naasjovnale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internaasjovnale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diedte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kultuvrese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>    </w:t>
      </w:r>
    </w:p>
    <w:p w14:paraId="04F40A3F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jielemasse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nuepiem vedtedh </w:t>
      </w:r>
      <w:proofErr w:type="spellStart"/>
      <w:r w:rsidRPr="00D111B4">
        <w:rPr>
          <w:rFonts w:ascii="Times New Roman" w:hAnsi="Times New Roman" w:cs="Times New Roman"/>
          <w:lang w:val="sk-SK"/>
        </w:rPr>
        <w:t>øvtiedimmiem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juhtiehtidh</w:t>
      </w:r>
    </w:p>
    <w:p w14:paraId="2139C76A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saemien almetjidie leah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jijtjedh</w:t>
      </w:r>
      <w:proofErr w:type="spellEnd"/>
      <w:r w:rsidRPr="00D111B4">
        <w:rPr>
          <w:rFonts w:ascii="Times New Roman" w:hAnsi="Times New Roman" w:cs="Times New Roman"/>
          <w:lang w:val="sk-SK"/>
        </w:rPr>
        <w:t>  reerenasse</w:t>
      </w:r>
    </w:p>
    <w:p w14:paraId="40A3EDA6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saemien kultuvre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jielemasse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laanten kultuvrese lissine båata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nimhtie dam bijjiebasse lutnjie</w:t>
      </w:r>
    </w:p>
    <w:p w14:paraId="6BE0BF5C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saemiej leah daerpiesvoete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namhtah jielemem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</w:p>
    <w:p w14:paraId="281A2642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saemide laante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tjaetsie daerpies  kultuvren </w:t>
      </w:r>
      <w:proofErr w:type="spellStart"/>
      <w:r w:rsidRPr="00D111B4">
        <w:rPr>
          <w:rFonts w:ascii="Times New Roman" w:hAnsi="Times New Roman" w:cs="Times New Roman"/>
          <w:lang w:val="sk-SK"/>
        </w:rPr>
        <w:t>sjiekenassen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gaavhtan</w:t>
      </w:r>
    </w:p>
    <w:p w14:paraId="0E3A72F1" w14:textId="77777777" w:rsidR="00EC5530" w:rsidRPr="00D111B4" w:rsidRDefault="00EC5530" w:rsidP="00EC55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gosse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reaktasvoete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</w:t>
      </w:r>
      <w:proofErr w:type="spellStart"/>
      <w:r w:rsidRPr="00D111B4">
        <w:rPr>
          <w:rFonts w:ascii="Times New Roman" w:hAnsi="Times New Roman" w:cs="Times New Roman"/>
          <w:lang w:val="sk-SK"/>
        </w:rPr>
        <w:t>tseegesovvedh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daerpies mujhtedh guktie saemieh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aejtemen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nuelesne orreme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nimhtie </w:t>
      </w:r>
      <w:proofErr w:type="spellStart"/>
      <w:r w:rsidRPr="00D111B4">
        <w:rPr>
          <w:rFonts w:ascii="Times New Roman" w:hAnsi="Times New Roman" w:cs="Times New Roman"/>
          <w:lang w:val="sk-SK"/>
        </w:rPr>
        <w:t>ovreaktam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dååsteme</w:t>
      </w:r>
    </w:p>
    <w:p w14:paraId="73584D8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dej golme laantine </w:t>
      </w:r>
      <w:proofErr w:type="spellStart"/>
      <w:r w:rsidRPr="00D111B4">
        <w:rPr>
          <w:rFonts w:ascii="Times New Roman" w:hAnsi="Times New Roman" w:cs="Times New Roman"/>
          <w:lang w:val="sk-SK"/>
        </w:rPr>
        <w:t>sjiekenassen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mietie </w:t>
      </w:r>
      <w:proofErr w:type="spellStart"/>
      <w:r w:rsidRPr="00D111B4">
        <w:rPr>
          <w:rFonts w:ascii="Times New Roman" w:hAnsi="Times New Roman" w:cs="Times New Roman"/>
          <w:lang w:val="sk-SK"/>
        </w:rPr>
        <w:t>naemhtieh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tjoeverieh vierhtiedieh</w:t>
      </w:r>
    </w:p>
    <w:p w14:paraId="1DA34D46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sijhtieh saemiej jielemem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kultuvren båetije biejjide bueriedidh</w:t>
      </w:r>
    </w:p>
    <w:p w14:paraId="1CD83B71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eah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rasth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almetjij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</w:t>
      </w:r>
      <w:proofErr w:type="spellStart"/>
      <w:r w:rsidRPr="00D111B4">
        <w:rPr>
          <w:rFonts w:ascii="Times New Roman" w:hAnsi="Times New Roman" w:cs="Times New Roman"/>
          <w:lang w:val="sk-SK"/>
        </w:rPr>
        <w:t>ajne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ektievuekie-jielemem jeeredh</w:t>
      </w:r>
    </w:p>
    <w:p w14:paraId="2E6D1CB1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vuejnedh guktie orre saemien konvensjovne maahta reaktide mah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Lappekodisillesne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1751 tjåadtjoejin, orrestehtedh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</w:p>
    <w:p w14:paraId="2AF28672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vuesiehtidh guktie saemiej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jijtjedh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reerenasse </w:t>
      </w:r>
      <w:proofErr w:type="spellStart"/>
      <w:r w:rsidRPr="00D111B4">
        <w:rPr>
          <w:rFonts w:ascii="Times New Roman" w:hAnsi="Times New Roman" w:cs="Times New Roman"/>
          <w:lang w:val="sk-SK"/>
        </w:rPr>
        <w:t>vååjnose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båetieh, </w:t>
      </w:r>
      <w:proofErr w:type="spellStart"/>
      <w:r w:rsidRPr="00D111B4">
        <w:rPr>
          <w:rFonts w:ascii="Times New Roman" w:hAnsi="Times New Roman" w:cs="Times New Roman"/>
          <w:lang w:val="sk-SK"/>
        </w:rPr>
        <w:t>krøøhkestimmien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nuelesne</w:t>
      </w:r>
    </w:p>
    <w:p w14:paraId="351C9C94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laantese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tjaatsan goerkese </w:t>
      </w:r>
      <w:proofErr w:type="spellStart"/>
      <w:r w:rsidRPr="00D111B4">
        <w:rPr>
          <w:rFonts w:ascii="Times New Roman" w:hAnsi="Times New Roman" w:cs="Times New Roman"/>
          <w:lang w:val="sk-SK"/>
        </w:rPr>
        <w:t>biejedh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nimhtie vuesiehtidh  </w:t>
      </w:r>
      <w:proofErr w:type="spellStart"/>
      <w:r w:rsidRPr="00D111B4">
        <w:rPr>
          <w:rFonts w:ascii="Times New Roman" w:hAnsi="Times New Roman" w:cs="Times New Roman"/>
          <w:lang w:val="sk-SK"/>
        </w:rPr>
        <w:t>samieh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dah aalkoealmetjh daej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laantine</w:t>
      </w:r>
    </w:p>
    <w:p w14:paraId="25AFB973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vuesiehtidh guktie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maahtoeh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kultuvre-diejvesh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vihkeles,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>  pråvhkeme eatnemen maelmijste lea leahtah saemien kultuvreste</w:t>
      </w:r>
    </w:p>
    <w:p w14:paraId="616A48E4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moenedh guktie saemiej nyjsenæjjaj vuekieh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barkoeh maehtieh ektievoetesne bijjiebasse lutnjesovvedh, juktie aaj nimhtie maehtieh buerebe vuesiehtæmman båetedh ovmese </w:t>
      </w:r>
      <w:proofErr w:type="spellStart"/>
      <w:r w:rsidRPr="00D111B4">
        <w:rPr>
          <w:rFonts w:ascii="Times New Roman" w:hAnsi="Times New Roman" w:cs="Times New Roman"/>
          <w:lang w:val="sk-SK"/>
        </w:rPr>
        <w:t>åårganisasjovnine</w:t>
      </w:r>
      <w:proofErr w:type="spellEnd"/>
    </w:p>
    <w:p w14:paraId="457B440B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sijhtieh edtjieh saemieh ektesne veasodh goh akte </w:t>
      </w:r>
      <w:proofErr w:type="spellStart"/>
      <w:r w:rsidRPr="00D111B4">
        <w:rPr>
          <w:rFonts w:ascii="Times New Roman" w:hAnsi="Times New Roman" w:cs="Times New Roman"/>
          <w:lang w:val="sk-SK"/>
        </w:rPr>
        <w:t>ålme-tjierte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daej golme laantine</w:t>
      </w:r>
    </w:p>
    <w:p w14:paraId="24EE4572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vuesiehtidh saemiej vaajtelimmieh, </w:t>
      </w:r>
      <w:proofErr w:type="spellStart"/>
      <w:r w:rsidRPr="00D111B4">
        <w:rPr>
          <w:rFonts w:ascii="Times New Roman" w:hAnsi="Times New Roman" w:cs="Times New Roman"/>
          <w:lang w:val="sk-SK"/>
        </w:rPr>
        <w:t>væljoeh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jijtje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diedtem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guedtedh</w:t>
      </w:r>
    </w:p>
    <w:p w14:paraId="63EAEC05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øvtiedimmien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båetije </w:t>
      </w:r>
      <w:proofErr w:type="spellStart"/>
      <w:r w:rsidRPr="00D111B4">
        <w:rPr>
          <w:rFonts w:ascii="Times New Roman" w:hAnsi="Times New Roman" w:cs="Times New Roman"/>
          <w:lang w:val="sk-SK"/>
        </w:rPr>
        <w:t>bijjej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gaavhtan</w:t>
      </w:r>
    </w:p>
    <w:p w14:paraId="466D7234" w14:textId="77777777" w:rsidR="00EC5530" w:rsidRPr="00D111B4" w:rsidRDefault="00EC5530" w:rsidP="00EC553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sijhtieh aaj vuesiehtidh saemiej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jijtjh-reereme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leah veadtaldihkie </w:t>
      </w:r>
      <w:proofErr w:type="spellStart"/>
      <w:r w:rsidRPr="00D111B4">
        <w:rPr>
          <w:rFonts w:ascii="Times New Roman" w:hAnsi="Times New Roman" w:cs="Times New Roman"/>
          <w:lang w:val="sk-SK"/>
        </w:rPr>
        <w:t>internaasjovnale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almetji-reaktide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dan daamts almetje-reaktese</w:t>
      </w:r>
    </w:p>
    <w:p w14:paraId="6FC30E6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Daate konvensjovne lea tjaalasovveme saemiej ektine guhth </w:t>
      </w:r>
      <w:proofErr w:type="spellStart"/>
      <w:r w:rsidRPr="00D111B4">
        <w:rPr>
          <w:rFonts w:ascii="Times New Roman" w:hAnsi="Times New Roman" w:cs="Times New Roman"/>
          <w:lang w:val="sk-SK"/>
        </w:rPr>
        <w:t>munieh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vihkeles daate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staate daam </w:t>
      </w:r>
      <w:proofErr w:type="spellStart"/>
      <w:r w:rsidRPr="00D111B4">
        <w:rPr>
          <w:rFonts w:ascii="Times New Roman" w:hAnsi="Times New Roman" w:cs="Times New Roman"/>
          <w:lang w:val="sk-SK"/>
        </w:rPr>
        <w:t>ratifiserie</w:t>
      </w:r>
      <w:proofErr w:type="spellEnd"/>
      <w:r w:rsidRPr="00D111B4">
        <w:rPr>
          <w:rFonts w:ascii="Times New Roman" w:hAnsi="Times New Roman" w:cs="Times New Roman"/>
          <w:lang w:val="sk-SK"/>
        </w:rPr>
        <w:t>,</w:t>
      </w:r>
    </w:p>
    <w:p w14:paraId="290D6E2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lea </w:t>
      </w:r>
      <w:proofErr w:type="spellStart"/>
      <w:r w:rsidRPr="00D111B4">
        <w:rPr>
          <w:rFonts w:ascii="Times New Roman" w:hAnsi="Times New Roman" w:cs="Times New Roman"/>
          <w:lang w:val="sk-SK"/>
        </w:rPr>
        <w:t>dååhkasjehtemem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dejstie golme saemiedigkijste dååsteme.</w:t>
      </w:r>
    </w:p>
    <w:p w14:paraId="0346854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dah tjuerieh </w:t>
      </w:r>
      <w:proofErr w:type="spellStart"/>
      <w:r w:rsidRPr="00D111B4">
        <w:rPr>
          <w:rFonts w:ascii="Times New Roman" w:hAnsi="Times New Roman" w:cs="Times New Roman"/>
          <w:lang w:val="sk-SK"/>
        </w:rPr>
        <w:t>duvtiem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saemide båetije bijjiej vedtedh guktie daate konvensjovne faala.</w:t>
      </w:r>
    </w:p>
    <w:p w14:paraId="43741C2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586A08A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Voestes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I</w:t>
      </w:r>
    </w:p>
    <w:p w14:paraId="76DB97E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Saemiej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reaktah</w:t>
      </w:r>
    </w:p>
    <w:p w14:paraId="615F8EE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lastRenderedPageBreak/>
        <w:t>Voestes tjaalege</w:t>
      </w:r>
      <w:r w:rsidRPr="00D111B4">
        <w:rPr>
          <w:rFonts w:ascii="Times New Roman" w:hAnsi="Times New Roman" w:cs="Times New Roman"/>
          <w:b/>
          <w:bCs/>
          <w:lang w:val="sk-SK"/>
        </w:rPr>
        <w:t> </w:t>
      </w: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Man gaavhtan konvensjovne</w:t>
      </w:r>
    </w:p>
    <w:p w14:paraId="29FAE67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Daan konvensjovnen aarvoe leah reaktide jååhkesjidh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nænnoestidh  guktie saemieh vihties laakan maehtieh sijjen gielide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kultuvrem , </w:t>
      </w:r>
      <w:proofErr w:type="spellStart"/>
      <w:r w:rsidRPr="00D111B4">
        <w:rPr>
          <w:rFonts w:ascii="Times New Roman" w:hAnsi="Times New Roman" w:cs="Times New Roman"/>
          <w:lang w:val="sk-SK"/>
        </w:rPr>
        <w:t>jielemidie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ektie-voetide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vaarjelidh guktie vaenemes tsagkesh laanti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sjidtieh.</w:t>
      </w:r>
    </w:p>
    <w:p w14:paraId="1967A72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3883CFF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Mubpie tjaalege</w:t>
      </w:r>
    </w:p>
    <w:p w14:paraId="33CF1AC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Saemieh goh aalkoealmetjh</w:t>
      </w:r>
    </w:p>
    <w:p w14:paraId="2B43973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Saemieh leah aalkoealmetjh Finlaantesne, </w:t>
      </w:r>
      <w:proofErr w:type="spellStart"/>
      <w:r w:rsidRPr="00D111B4">
        <w:rPr>
          <w:rFonts w:ascii="Times New Roman" w:hAnsi="Times New Roman" w:cs="Times New Roman"/>
          <w:lang w:val="sk-SK"/>
        </w:rPr>
        <w:t>Nøørjesne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Sveerjesne.</w:t>
      </w:r>
    </w:p>
    <w:p w14:paraId="5B0CFF0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1CA0BEE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Gåalmede tjaalege</w:t>
      </w:r>
    </w:p>
    <w:p w14:paraId="5DC7A9E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Reaktah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jijtjh-reerenasse</w:t>
      </w:r>
      <w:proofErr w:type="spellEnd"/>
    </w:p>
    <w:p w14:paraId="4FCF1AC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Saemiej leah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jijtjh-reerenasse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nimhtie guktie ålma-reaktah jiehtieh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nænnoestimmieh daennie konvensjovnesne. Guktie dah reaktah </w:t>
      </w:r>
      <w:proofErr w:type="spellStart"/>
      <w:r w:rsidRPr="00D111B4">
        <w:rPr>
          <w:rFonts w:ascii="Times New Roman" w:hAnsi="Times New Roman" w:cs="Times New Roman"/>
          <w:lang w:val="sk-SK"/>
        </w:rPr>
        <w:t>munieh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saemieh </w:t>
      </w:r>
      <w:proofErr w:type="spellStart"/>
      <w:r w:rsidRPr="00D111B4">
        <w:rPr>
          <w:rFonts w:ascii="Times New Roman" w:hAnsi="Times New Roman" w:cs="Times New Roman"/>
          <w:lang w:val="sk-SK"/>
        </w:rPr>
        <w:t>jijtje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tjoeverieh åadtjodh eavadidh guktie  </w:t>
      </w:r>
      <w:proofErr w:type="spellStart"/>
      <w:r w:rsidRPr="00D111B4">
        <w:rPr>
          <w:rFonts w:ascii="Times New Roman" w:hAnsi="Times New Roman" w:cs="Times New Roman"/>
          <w:lang w:val="sk-SK"/>
        </w:rPr>
        <w:t>beetneh-vierhtide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stuvredh, guktie jeatja almetji ektine dåemiedidh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guktie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kultuvre- </w:t>
      </w:r>
      <w:proofErr w:type="spellStart"/>
      <w:r w:rsidRPr="00D111B4">
        <w:rPr>
          <w:rFonts w:ascii="Times New Roman" w:hAnsi="Times New Roman" w:cs="Times New Roman"/>
          <w:lang w:val="sk-SK"/>
        </w:rPr>
        <w:t>øvtiedimmie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juhtedh. Nimhtie aaj vihkeles åadtjodh </w:t>
      </w:r>
      <w:proofErr w:type="spellStart"/>
      <w:r w:rsidRPr="00D111B4">
        <w:rPr>
          <w:rFonts w:ascii="Times New Roman" w:hAnsi="Times New Roman" w:cs="Times New Roman"/>
          <w:lang w:val="sk-SK"/>
        </w:rPr>
        <w:t>jijtjedh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aamhtside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stuvredh mah eatnemen maelmide veadtaldihkie.</w:t>
      </w:r>
    </w:p>
    <w:p w14:paraId="57422B4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083932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Njealjede tjaalege</w:t>
      </w:r>
    </w:p>
    <w:p w14:paraId="72B1B7E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Almetjh guhth konvensjovnen nualan båetieh</w:t>
      </w:r>
    </w:p>
    <w:p w14:paraId="26EA011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Konvensjovne dijpieh dejtie guhth Finlaantesne, </w:t>
      </w:r>
      <w:proofErr w:type="spellStart"/>
      <w:r w:rsidRPr="00D111B4">
        <w:rPr>
          <w:rFonts w:ascii="Times New Roman" w:hAnsi="Times New Roman" w:cs="Times New Roman"/>
          <w:lang w:val="sk-SK"/>
        </w:rPr>
        <w:t>Nøørjesne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Sveerjesne årroeminie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jijtje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damtieh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saemieh,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</w:t>
      </w:r>
    </w:p>
    <w:p w14:paraId="7A38FB9D" w14:textId="77777777" w:rsidR="00EC5530" w:rsidRPr="00D111B4" w:rsidRDefault="00EC5530" w:rsidP="00EC553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saemien </w:t>
      </w:r>
      <w:proofErr w:type="spellStart"/>
      <w:r w:rsidRPr="00D111B4">
        <w:rPr>
          <w:rFonts w:ascii="Times New Roman" w:hAnsi="Times New Roman" w:cs="Times New Roman"/>
          <w:lang w:val="sk-SK"/>
        </w:rPr>
        <w:t>gielem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gåetesne </w:t>
      </w:r>
      <w:proofErr w:type="spellStart"/>
      <w:r w:rsidRPr="00D111B4">
        <w:rPr>
          <w:rFonts w:ascii="Times New Roman" w:hAnsi="Times New Roman" w:cs="Times New Roman"/>
          <w:lang w:val="sk-SK"/>
        </w:rPr>
        <w:t>pruvkieh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jallh vaenemes akte eejhtegijstie jallh aahka/aajja leah saemien </w:t>
      </w:r>
      <w:proofErr w:type="spellStart"/>
      <w:r w:rsidRPr="00D111B4">
        <w:rPr>
          <w:rFonts w:ascii="Times New Roman" w:hAnsi="Times New Roman" w:cs="Times New Roman"/>
          <w:lang w:val="sk-SK"/>
        </w:rPr>
        <w:t>gielem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gåetesne </w:t>
      </w:r>
      <w:proofErr w:type="spellStart"/>
      <w:r w:rsidRPr="00D111B4">
        <w:rPr>
          <w:rFonts w:ascii="Times New Roman" w:hAnsi="Times New Roman" w:cs="Times New Roman"/>
          <w:lang w:val="sk-SK"/>
        </w:rPr>
        <w:t>pruvkeme</w:t>
      </w:r>
      <w:proofErr w:type="spellEnd"/>
      <w:r w:rsidRPr="00D111B4">
        <w:rPr>
          <w:rFonts w:ascii="Times New Roman" w:hAnsi="Times New Roman" w:cs="Times New Roman"/>
          <w:lang w:val="sk-SK"/>
        </w:rPr>
        <w:t>; jallh</w:t>
      </w:r>
    </w:p>
    <w:p w14:paraId="7719A693" w14:textId="77777777" w:rsidR="00EC5530" w:rsidRPr="00D111B4" w:rsidRDefault="00EC5530" w:rsidP="00EC553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luhpiem utnieh </w:t>
      </w:r>
      <w:proofErr w:type="spellStart"/>
      <w:r w:rsidRPr="00D111B4">
        <w:rPr>
          <w:rFonts w:ascii="Times New Roman" w:hAnsi="Times New Roman" w:cs="Times New Roman"/>
          <w:lang w:val="sk-SK"/>
        </w:rPr>
        <w:t>båatsoe-jieleminie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giehtelidh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Nøørjesne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Sveerjesne ; jallh</w:t>
      </w:r>
    </w:p>
    <w:p w14:paraId="2E184F03" w14:textId="77777777" w:rsidR="00EC5530" w:rsidRPr="00D111B4" w:rsidRDefault="00EC5530" w:rsidP="00EC553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lupiem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utnieh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saemiedigkie-veeljemisnie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meatan </w:t>
      </w:r>
      <w:proofErr w:type="spellStart"/>
      <w:r w:rsidRPr="00D111B4">
        <w:rPr>
          <w:rFonts w:ascii="Times New Roman" w:hAnsi="Times New Roman" w:cs="Times New Roman"/>
          <w:lang w:val="sk-SK"/>
        </w:rPr>
        <w:t>Nøørjesne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Sveerjesne; jallh</w:t>
      </w:r>
    </w:p>
    <w:p w14:paraId="759BF86F" w14:textId="77777777" w:rsidR="00EC5530" w:rsidRPr="00D111B4" w:rsidRDefault="00EC5530" w:rsidP="00EC553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jis maanah dejstie guhth  1,2 jallh 3 mieriej nualan båetieh.</w:t>
      </w:r>
    </w:p>
    <w:p w14:paraId="7B96AC1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5E53D7D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518B96C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Man stoerre staaten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diedte</w:t>
      </w:r>
      <w:proofErr w:type="spellEnd"/>
    </w:p>
    <w:p w14:paraId="732494C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Gaajhkh staati </w:t>
      </w:r>
      <w:proofErr w:type="spellStart"/>
      <w:r w:rsidRPr="00D111B4">
        <w:rPr>
          <w:rFonts w:ascii="Times New Roman" w:hAnsi="Times New Roman" w:cs="Times New Roman"/>
          <w:lang w:val="sk-SK"/>
        </w:rPr>
        <w:t>åårgaanh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dovne </w:t>
      </w:r>
      <w:proofErr w:type="spellStart"/>
      <w:r w:rsidRPr="00D111B4">
        <w:rPr>
          <w:rFonts w:ascii="Times New Roman" w:hAnsi="Times New Roman" w:cs="Times New Roman"/>
          <w:lang w:val="sk-SK"/>
        </w:rPr>
        <w:t>naasjovnale</w:t>
      </w:r>
      <w:proofErr w:type="spellEnd"/>
      <w:r w:rsidRPr="00D111B4">
        <w:rPr>
          <w:rFonts w:ascii="Times New Roman" w:hAnsi="Times New Roman" w:cs="Times New Roman"/>
          <w:lang w:val="sk-SK"/>
        </w:rPr>
        <w:t>,</w:t>
      </w:r>
      <w:proofErr w:type="spellStart"/>
      <w:r w:rsidRPr="00D111B4">
        <w:rPr>
          <w:rFonts w:ascii="Times New Roman" w:hAnsi="Times New Roman" w:cs="Times New Roman"/>
          <w:lang w:val="sk-SK"/>
        </w:rPr>
        <w:t>regiovnale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lihkemes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byjresen,</w:t>
      </w:r>
      <w:proofErr w:type="spellStart"/>
      <w:r w:rsidRPr="00D111B4">
        <w:rPr>
          <w:rFonts w:ascii="Times New Roman" w:hAnsi="Times New Roman" w:cs="Times New Roman"/>
          <w:lang w:val="sk-SK"/>
        </w:rPr>
        <w:t>diedth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utnieh daan konvensjovnese. Jeatja </w:t>
      </w:r>
      <w:proofErr w:type="spellStart"/>
      <w:r w:rsidRPr="00D111B4">
        <w:rPr>
          <w:rFonts w:ascii="Times New Roman" w:hAnsi="Times New Roman" w:cs="Times New Roman"/>
          <w:lang w:val="sk-SK"/>
        </w:rPr>
        <w:t>åårganh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mah </w:t>
      </w:r>
      <w:proofErr w:type="spellStart"/>
      <w:r w:rsidRPr="00D111B4">
        <w:rPr>
          <w:rFonts w:ascii="Times New Roman" w:hAnsi="Times New Roman" w:cs="Times New Roman"/>
          <w:lang w:val="sk-SK"/>
        </w:rPr>
        <w:t>byøgkeles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reeremisnie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byøgkeles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vyrtehkisnie  aaj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diedtem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vuesiehtidh. Daate aaj </w:t>
      </w:r>
      <w:proofErr w:type="spellStart"/>
      <w:r w:rsidRPr="00D111B4">
        <w:rPr>
          <w:rFonts w:ascii="Times New Roman" w:hAnsi="Times New Roman" w:cs="Times New Roman"/>
          <w:lang w:val="sk-SK"/>
        </w:rPr>
        <w:t>faalegem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vadta </w:t>
      </w:r>
      <w:proofErr w:type="spellStart"/>
      <w:r w:rsidRPr="00D111B4">
        <w:rPr>
          <w:rFonts w:ascii="Times New Roman" w:hAnsi="Times New Roman" w:cs="Times New Roman"/>
          <w:lang w:val="sk-SK"/>
        </w:rPr>
        <w:t>private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åårganide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leah barkeminie byjjes </w:t>
      </w:r>
      <w:proofErr w:type="spellStart"/>
      <w:r w:rsidRPr="00D111B4">
        <w:rPr>
          <w:rFonts w:ascii="Times New Roman" w:hAnsi="Times New Roman" w:cs="Times New Roman"/>
          <w:lang w:val="sk-SK"/>
        </w:rPr>
        <w:t>faamoeladtje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aamhtsigujmie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jallh jeatja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byjjes laavenjassh </w:t>
      </w:r>
      <w:proofErr w:type="spellStart"/>
      <w:r w:rsidRPr="00D111B4">
        <w:rPr>
          <w:rFonts w:ascii="Times New Roman" w:hAnsi="Times New Roman" w:cs="Times New Roman"/>
          <w:lang w:val="sk-SK"/>
        </w:rPr>
        <w:t>juhtiehteminie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5D6B93F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Gosse daam konvensjovnem åtnose vaalteme, dellie eah edtjh saemiedigkieh jallh dah jeatja saemien </w:t>
      </w:r>
      <w:proofErr w:type="spellStart"/>
      <w:r w:rsidRPr="00D111B4">
        <w:rPr>
          <w:rFonts w:ascii="Times New Roman" w:hAnsi="Times New Roman" w:cs="Times New Roman"/>
          <w:lang w:val="sk-SK"/>
        </w:rPr>
        <w:t>åårganh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ovjearohks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sijjen </w:t>
      </w:r>
      <w:proofErr w:type="spellStart"/>
      <w:r w:rsidRPr="00D111B4">
        <w:rPr>
          <w:rFonts w:ascii="Times New Roman" w:hAnsi="Times New Roman" w:cs="Times New Roman"/>
          <w:lang w:val="sk-SK"/>
        </w:rPr>
        <w:t>naasjovnale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</w:t>
      </w:r>
      <w:proofErr w:type="spellStart"/>
      <w:r w:rsidRPr="00D111B4">
        <w:rPr>
          <w:rFonts w:ascii="Times New Roman" w:hAnsi="Times New Roman" w:cs="Times New Roman"/>
          <w:lang w:val="sk-SK"/>
        </w:rPr>
        <w:t>internaasjovnale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reaktijste, nommem vaeltedh goh staate jis eah leah </w:t>
      </w:r>
      <w:proofErr w:type="spellStart"/>
      <w:r w:rsidRPr="00D111B4">
        <w:rPr>
          <w:rFonts w:ascii="Times New Roman" w:hAnsi="Times New Roman" w:cs="Times New Roman"/>
          <w:lang w:val="sk-SK"/>
        </w:rPr>
        <w:t>aamhtsigujmie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byjjes-raerine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barkeminie.</w:t>
      </w:r>
    </w:p>
    <w:p w14:paraId="0319561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7E074EA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Govhtede tjaalege</w:t>
      </w:r>
    </w:p>
    <w:p w14:paraId="7961F26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Magkeres råajvarimmieh staateste saemide</w:t>
      </w:r>
    </w:p>
    <w:p w14:paraId="3D9E3D8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Dah golme staath tjoeverieh radtjoes laakan barkedh guktie saemieh maehtieh eensi laakan </w:t>
      </w:r>
      <w:proofErr w:type="spellStart"/>
      <w:r w:rsidRPr="00D111B4">
        <w:rPr>
          <w:rFonts w:ascii="Times New Roman" w:hAnsi="Times New Roman" w:cs="Times New Roman"/>
          <w:lang w:val="sk-SK"/>
        </w:rPr>
        <w:t>gielem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gorredidh, kultuvrem vaarjelidh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jielemem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ektievoetem bijjiebasse lutnjedh.</w:t>
      </w:r>
    </w:p>
    <w:p w14:paraId="7AAC311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aaj buerie laakan barkedh guktie saemiej byjrese maahta </w:t>
      </w:r>
      <w:proofErr w:type="spellStart"/>
      <w:r w:rsidRPr="00D111B4">
        <w:rPr>
          <w:rFonts w:ascii="Times New Roman" w:hAnsi="Times New Roman" w:cs="Times New Roman"/>
          <w:lang w:val="sk-SK"/>
        </w:rPr>
        <w:t>stinks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laakan tjåadtjodh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buerie </w:t>
      </w:r>
      <w:proofErr w:type="spellStart"/>
      <w:r w:rsidRPr="00D111B4">
        <w:rPr>
          <w:rFonts w:ascii="Times New Roman" w:hAnsi="Times New Roman" w:cs="Times New Roman"/>
          <w:lang w:val="sk-SK"/>
        </w:rPr>
        <w:t>øvtiedimmie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vijriebasse juhtiehtidh.</w:t>
      </w:r>
    </w:p>
    <w:p w14:paraId="3AE474F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Daate konvensjovne aaj staateste </w:t>
      </w:r>
      <w:proofErr w:type="spellStart"/>
      <w:r w:rsidRPr="00D111B4">
        <w:rPr>
          <w:rFonts w:ascii="Times New Roman" w:hAnsi="Times New Roman" w:cs="Times New Roman"/>
          <w:lang w:val="sk-SK"/>
        </w:rPr>
        <w:t>kriebpesje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diedtem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utnedh saemide mah leah </w:t>
      </w:r>
      <w:proofErr w:type="spellStart"/>
      <w:r w:rsidRPr="00D111B4">
        <w:rPr>
          <w:rFonts w:ascii="Times New Roman" w:hAnsi="Times New Roman" w:cs="Times New Roman"/>
          <w:lang w:val="sk-SK"/>
        </w:rPr>
        <w:t>siejme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voengi bæjngolen </w:t>
      </w:r>
      <w:proofErr w:type="spellStart"/>
      <w:r w:rsidRPr="00D111B4">
        <w:rPr>
          <w:rFonts w:ascii="Times New Roman" w:hAnsi="Times New Roman" w:cs="Times New Roman"/>
          <w:lang w:val="sk-SK"/>
        </w:rPr>
        <w:t>årroemine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6968A66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EC4F33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Tjijhtjede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14B291F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Namtegh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diskriminering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   -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råajvarimmieh tseagkodh</w:t>
      </w:r>
    </w:p>
    <w:p w14:paraId="2196919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Saemien almetjh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 edtjieh vaarjelimmesne årrodh guktie eah </w:t>
      </w:r>
      <w:proofErr w:type="spellStart"/>
      <w:r w:rsidRPr="00D111B4">
        <w:rPr>
          <w:rFonts w:ascii="Times New Roman" w:hAnsi="Times New Roman" w:cs="Times New Roman"/>
          <w:lang w:val="sk-SK"/>
        </w:rPr>
        <w:t>jeatjh-laaketje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vuajnoen (</w:t>
      </w:r>
      <w:proofErr w:type="spellStart"/>
      <w:r w:rsidRPr="00D111B4">
        <w:rPr>
          <w:rFonts w:ascii="Times New Roman" w:hAnsi="Times New Roman" w:cs="Times New Roman"/>
          <w:lang w:val="sk-SK"/>
        </w:rPr>
        <w:t>diskriminering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) nualan båetieh. Gosse saemiej reaktah daan konvensjovnen mietie vedtedh,dellie staate tjoevere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råajvarimmieh tseagkodh.</w:t>
      </w:r>
    </w:p>
    <w:p w14:paraId="285D088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141E053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Gaaktsede tjaalege</w:t>
      </w:r>
    </w:p>
    <w:p w14:paraId="5EBB738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Vaenemes reaktah</w:t>
      </w:r>
    </w:p>
    <w:p w14:paraId="584B429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Reaktah mah daan konvensjovnese </w:t>
      </w:r>
      <w:proofErr w:type="spellStart"/>
      <w:r w:rsidRPr="00D111B4">
        <w:rPr>
          <w:rFonts w:ascii="Times New Roman" w:hAnsi="Times New Roman" w:cs="Times New Roman"/>
          <w:lang w:val="sk-SK"/>
        </w:rPr>
        <w:t>veadaldihkie</w:t>
      </w:r>
      <w:proofErr w:type="spellEnd"/>
      <w:r w:rsidRPr="00D111B4">
        <w:rPr>
          <w:rFonts w:ascii="Times New Roman" w:hAnsi="Times New Roman" w:cs="Times New Roman"/>
          <w:lang w:val="sk-SK"/>
        </w:rPr>
        <w:t>, leah "vaenemes reaktah"(</w:t>
      </w:r>
      <w:proofErr w:type="spellStart"/>
      <w:r w:rsidRPr="00D111B4">
        <w:rPr>
          <w:rFonts w:ascii="Times New Roman" w:hAnsi="Times New Roman" w:cs="Times New Roman"/>
          <w:lang w:val="sk-SK"/>
        </w:rPr>
        <w:t>minsterettigheter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). Juktie nimhtie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staath maehtieh reaktide vijriedidh jallh buerebe råajvarimmieh faaledh. Daerpies lea læjhkan daejredh ij leah nuepie reaktide mah joe gååvnesieh </w:t>
      </w:r>
      <w:proofErr w:type="spellStart"/>
      <w:r w:rsidRPr="00D111B4">
        <w:rPr>
          <w:rFonts w:ascii="Times New Roman" w:hAnsi="Times New Roman" w:cs="Times New Roman"/>
          <w:lang w:val="sk-SK"/>
        </w:rPr>
        <w:t>gærtjiedidh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5A46075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4B95BF0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Åktsede tjaalege</w:t>
      </w:r>
    </w:p>
    <w:p w14:paraId="4ACE182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Saemiej vuekieh</w:t>
      </w:r>
    </w:p>
    <w:p w14:paraId="5F817B3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saemiej reaktaj-sisvegh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reaktaj-vuekieh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pråvhkoeh </w:t>
      </w:r>
      <w:proofErr w:type="spellStart"/>
      <w:r w:rsidRPr="00D111B4">
        <w:rPr>
          <w:rFonts w:ascii="Times New Roman" w:hAnsi="Times New Roman" w:cs="Times New Roman"/>
          <w:lang w:val="sk-SK"/>
        </w:rPr>
        <w:t>krøøhkestidh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0561C2A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Guktie voestes raajese vuesehte, dellie edtjieh staath gosse orre reaktah buektedh dajvide gusnie maahtah </w:t>
      </w: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mojhtsh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gååvnesidh, tjilkedh mejtie daerpies sijjide vaarjelidh jallh jeatjh laakan viehkiem vedtedh laaken tjirrh. Reakta-åtnosne edtjieh aaj saemiej vuekieh bæjjese lutnjesovvedh.</w:t>
      </w:r>
    </w:p>
    <w:p w14:paraId="1275654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3CBBEC4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Låhkede tjaalege</w:t>
      </w:r>
    </w:p>
    <w:p w14:paraId="1064273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Reakta-njolkedassi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sjiehtesjimmie</w:t>
      </w:r>
      <w:proofErr w:type="spellEnd"/>
    </w:p>
    <w:p w14:paraId="6D40AD5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  laakide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jeatja </w:t>
      </w:r>
      <w:proofErr w:type="spellStart"/>
      <w:r w:rsidRPr="00D111B4">
        <w:rPr>
          <w:rFonts w:ascii="Times New Roman" w:hAnsi="Times New Roman" w:cs="Times New Roman"/>
          <w:lang w:val="sk-SK"/>
        </w:rPr>
        <w:t>aamhtside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daerpies, </w:t>
      </w:r>
      <w:proofErr w:type="spellStart"/>
      <w:r w:rsidRPr="00D111B4">
        <w:rPr>
          <w:rFonts w:ascii="Times New Roman" w:hAnsi="Times New Roman" w:cs="Times New Roman"/>
          <w:lang w:val="sk-SK"/>
        </w:rPr>
        <w:t>sjiehtesjedtedh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saemide laanti </w:t>
      </w:r>
      <w:proofErr w:type="spellStart"/>
      <w:r w:rsidRPr="00D111B4">
        <w:rPr>
          <w:rFonts w:ascii="Times New Roman" w:hAnsi="Times New Roman" w:cs="Times New Roman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gåabpegh bielesne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sjædta.</w:t>
      </w:r>
    </w:p>
    <w:p w14:paraId="6546A5F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259D9F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Luhkie-voestes tjaalege</w:t>
      </w:r>
    </w:p>
    <w:p w14:paraId="2C0B750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Ektes-vuekiebarkoe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kultuvren -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jielemesjiehtesjimmien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gaavhtan</w:t>
      </w:r>
    </w:p>
    <w:p w14:paraId="4E9666E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Staat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 råajvarimmieh tseagkodh guktie aelhkebe saemide </w:t>
      </w:r>
      <w:proofErr w:type="spellStart"/>
      <w:r w:rsidRPr="00D111B4">
        <w:rPr>
          <w:rFonts w:ascii="Times New Roman" w:hAnsi="Times New Roman" w:cs="Times New Roman"/>
          <w:lang w:val="sk-SK"/>
        </w:rPr>
        <w:t>jielebarkojne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giehtelidh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buerielaakan kultuvre-daerpiesvoetide tseagkodh. Nimhtie aaj staath tjoeverieh barkedh guktie gaajhkh tsagkesh mah saemiej jieleme-barkose </w:t>
      </w:r>
      <w:proofErr w:type="spellStart"/>
      <w:r w:rsidRPr="00D111B4">
        <w:rPr>
          <w:rFonts w:ascii="Times New Roman" w:hAnsi="Times New Roman" w:cs="Times New Roman"/>
          <w:lang w:val="sk-SK"/>
        </w:rPr>
        <w:t>veadtaldihke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</w:t>
      </w:r>
      <w:proofErr w:type="spellStart"/>
      <w:r w:rsidRPr="00D111B4">
        <w:rPr>
          <w:rFonts w:ascii="Times New Roman" w:hAnsi="Times New Roman" w:cs="Times New Roman"/>
          <w:lang w:val="sk-SK"/>
        </w:rPr>
        <w:t>suenieh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.  Daate tjoevere </w:t>
      </w:r>
      <w:proofErr w:type="spellStart"/>
      <w:r w:rsidRPr="00D111B4">
        <w:rPr>
          <w:rFonts w:ascii="Times New Roman" w:hAnsi="Times New Roman" w:cs="Times New Roman"/>
          <w:lang w:val="sk-SK"/>
        </w:rPr>
        <w:t>daeahpadidh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seamma gusnie saemiej årromesijjieh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magkeres laantesne. Seamma reaktam aaj </w:t>
      </w:r>
      <w:proofErr w:type="spellStart"/>
      <w:r w:rsidRPr="00D111B4">
        <w:rPr>
          <w:rFonts w:ascii="Times New Roman" w:hAnsi="Times New Roman" w:cs="Times New Roman"/>
          <w:lang w:val="sk-SK"/>
        </w:rPr>
        <w:t>saemiede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vedtedh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kultuvre- faaleldahke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sjeadta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seamma magkeres laantesne jielieminie.                                               </w:t>
      </w:r>
    </w:p>
    <w:p w14:paraId="7AF5F34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488291F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 mubpie tjaalege</w:t>
      </w:r>
    </w:p>
    <w:p w14:paraId="5427240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Ektesvuekie-barkoe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øøhpehtimmien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tryjje-jielemen  gaavhtan</w:t>
      </w:r>
    </w:p>
    <w:p w14:paraId="7C9DCBD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råajvarimmieh tseagkodh  guktie saemieh maehtieh viehkiem åadtjodh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healsose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siemes-voetese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laantesne gusnie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>.                                                        </w:t>
      </w:r>
    </w:p>
    <w:p w14:paraId="4CA2439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08079FC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 gåalmede tjaalege</w:t>
      </w:r>
    </w:p>
    <w:p w14:paraId="278A017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symbovlh</w:t>
      </w:r>
      <w:proofErr w:type="spellEnd"/>
    </w:p>
    <w:p w14:paraId="7467207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saemiej reaktam </w:t>
      </w:r>
      <w:proofErr w:type="spellStart"/>
      <w:r w:rsidRPr="00D111B4">
        <w:rPr>
          <w:rFonts w:ascii="Times New Roman" w:hAnsi="Times New Roman" w:cs="Times New Roman"/>
          <w:lang w:val="sk-SK"/>
        </w:rPr>
        <w:t>krøøhkestidh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saevegem pruvhkedh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jeatja </w:t>
      </w:r>
      <w:proofErr w:type="spellStart"/>
      <w:r w:rsidRPr="00D111B4">
        <w:rPr>
          <w:rFonts w:ascii="Times New Roman" w:hAnsi="Times New Roman" w:cs="Times New Roman"/>
          <w:lang w:val="sk-SK"/>
        </w:rPr>
        <w:t>naasjovnale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symbolh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Dah edtjieh aaj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ekti-vøøki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barkedh guktie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symbovlh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vååjnose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båetieh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vuesiehtieh saemieh leah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tjierte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 golme laantine.</w:t>
      </w:r>
    </w:p>
    <w:p w14:paraId="3354BD0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54E4D36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Mubpie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II</w:t>
      </w:r>
    </w:p>
    <w:p w14:paraId="698F7ED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Saemiej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jijtjh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- reereme</w:t>
      </w:r>
    </w:p>
    <w:p w14:paraId="41020F8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 njealjede tjaalege</w:t>
      </w:r>
    </w:p>
    <w:p w14:paraId="071B10A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Saemiedigkieh</w:t>
      </w:r>
    </w:p>
    <w:p w14:paraId="3459AEC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edtjieh gaajhki golme laantine gååvnesidh.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jillemes </w:t>
      </w:r>
      <w:proofErr w:type="spellStart"/>
      <w:r w:rsidRPr="00D111B4">
        <w:rPr>
          <w:rFonts w:ascii="Times New Roman" w:hAnsi="Times New Roman" w:cs="Times New Roman"/>
          <w:lang w:val="sk-SK"/>
        </w:rPr>
        <w:t>åårgaane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Saemiedigkieh berkieh guktie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almetjh </w:t>
      </w:r>
      <w:proofErr w:type="spellStart"/>
      <w:r w:rsidRPr="00D111B4">
        <w:rPr>
          <w:rFonts w:ascii="Times New Roman" w:hAnsi="Times New Roman" w:cs="Times New Roman"/>
          <w:lang w:val="sk-SK"/>
        </w:rPr>
        <w:t>disse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veeljesuvvieh veeljeme -reaktan mietie abpe laanteste.</w:t>
      </w:r>
    </w:p>
    <w:p w14:paraId="6F91F9C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Veeljeme- reaktah saemiedægkan båetieh laaken tjirrh. Dah </w:t>
      </w:r>
      <w:proofErr w:type="spellStart"/>
      <w:r w:rsidRPr="00D111B4">
        <w:rPr>
          <w:rFonts w:ascii="Times New Roman" w:hAnsi="Times New Roman" w:cs="Times New Roman"/>
          <w:lang w:val="sk-SK"/>
        </w:rPr>
        <w:t>moenesovvieh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barkoen tjirrh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saemiedigkijne</w:t>
      </w:r>
      <w:proofErr w:type="spellEnd"/>
      <w:r w:rsidRPr="00D111B4">
        <w:rPr>
          <w:rFonts w:ascii="Times New Roman" w:hAnsi="Times New Roman" w:cs="Times New Roman"/>
          <w:lang w:val="sk-SK"/>
        </w:rPr>
        <w:t>, tjaalege 16.</w:t>
      </w:r>
    </w:p>
    <w:p w14:paraId="4E28351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edtjieh dagkeres laavenjassh utnedh guktie maahta radtjoes laakan barkedh guktie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jijtjh-reereme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bæjjese </w:t>
      </w:r>
      <w:proofErr w:type="spellStart"/>
      <w:r w:rsidRPr="00D111B4">
        <w:rPr>
          <w:rFonts w:ascii="Times New Roman" w:hAnsi="Times New Roman" w:cs="Times New Roman"/>
          <w:lang w:val="sk-SK"/>
        </w:rPr>
        <w:t>lutjnesovvieh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daan konvensjovnen aarvoen mietie. Nænnoestimmieh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faamojse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laaken tjirrh båetieh.</w:t>
      </w:r>
    </w:p>
    <w:p w14:paraId="778884B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</w:t>
      </w:r>
      <w:proofErr w:type="spellStart"/>
      <w:r w:rsidRPr="00D111B4">
        <w:rPr>
          <w:rFonts w:ascii="Times New Roman" w:hAnsi="Times New Roman" w:cs="Times New Roman"/>
          <w:lang w:val="sk-SK"/>
        </w:rPr>
        <w:t>råajverieh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jiehtesh buektieh </w:t>
      </w:r>
      <w:proofErr w:type="spellStart"/>
      <w:r w:rsidRPr="00D111B4">
        <w:rPr>
          <w:rFonts w:ascii="Times New Roman" w:hAnsi="Times New Roman" w:cs="Times New Roman"/>
          <w:lang w:val="sk-SK"/>
        </w:rPr>
        <w:t>aamhtsidie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mejtie daerpies.</w:t>
      </w:r>
    </w:p>
    <w:p w14:paraId="4B57915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7970311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601821C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Saemiedigkien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jijtjh-reereme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njolkedassh</w:t>
      </w:r>
      <w:proofErr w:type="spellEnd"/>
    </w:p>
    <w:p w14:paraId="18D5F61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jijtjh-reereme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nænnoestimmieh gyhtjelasside buektieh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</w:t>
      </w:r>
      <w:proofErr w:type="spellStart"/>
      <w:r w:rsidRPr="00D111B4">
        <w:rPr>
          <w:rFonts w:ascii="Times New Roman" w:hAnsi="Times New Roman" w:cs="Times New Roman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reaktaj tjirrh.</w:t>
      </w:r>
    </w:p>
    <w:p w14:paraId="634F904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aaj maehtieh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D111B4">
        <w:rPr>
          <w:rFonts w:ascii="Times New Roman" w:hAnsi="Times New Roman" w:cs="Times New Roman"/>
          <w:lang w:val="sk-SK"/>
        </w:rPr>
        <w:t>regiovnale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byjrese </w:t>
      </w:r>
      <w:proofErr w:type="spellStart"/>
      <w:r w:rsidRPr="00D111B4">
        <w:rPr>
          <w:rFonts w:ascii="Times New Roman" w:hAnsi="Times New Roman" w:cs="Times New Roman"/>
          <w:lang w:val="sk-SK"/>
        </w:rPr>
        <w:t>ektievoetij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tjirrh buektedh jis daerpies saemiej kultuvrem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ektievoete-jielemem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nænnoestidh.</w:t>
      </w:r>
    </w:p>
    <w:p w14:paraId="7E5FA4A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</w:t>
      </w:r>
    </w:p>
    <w:p w14:paraId="363D5E5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 govhtede tjaalege</w:t>
      </w:r>
    </w:p>
    <w:p w14:paraId="6B59BD4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Saemiedigkien reaktah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gietelæmman</w:t>
      </w:r>
      <w:proofErr w:type="spellEnd"/>
    </w:p>
    <w:p w14:paraId="6CBEF5B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Gosse vihkeles gyhtjelassh saemide, dellie edtjieh saemiedigkieh voestegh </w:t>
      </w:r>
      <w:proofErr w:type="spellStart"/>
      <w:r w:rsidRPr="00D111B4">
        <w:rPr>
          <w:rFonts w:ascii="Times New Roman" w:hAnsi="Times New Roman" w:cs="Times New Roman"/>
          <w:lang w:val="sk-SK"/>
        </w:rPr>
        <w:t>aamhtside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gietedalledh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nænnoestimmie byjjes reeremistie båata. Dagkeres digkiedimmieh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nænnoestimmieh tjoeverieh nimhtie juhtedh guktie saemiedigkieh maehtieh </w:t>
      </w:r>
      <w:proofErr w:type="spellStart"/>
      <w:r w:rsidRPr="00D111B4">
        <w:rPr>
          <w:rFonts w:ascii="Times New Roman" w:hAnsi="Times New Roman" w:cs="Times New Roman"/>
          <w:lang w:val="sk-SK"/>
        </w:rPr>
        <w:t>aamhtse-juhtemem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darjoemen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tsevtsiehtidh.</w:t>
      </w:r>
    </w:p>
    <w:p w14:paraId="74E4DB1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Eah edtjieh staath nænnoestidh jallh luhpiem vedtedh dagkeres råajvarimmide mah maehtieh </w:t>
      </w:r>
      <w:proofErr w:type="spellStart"/>
      <w:r w:rsidRPr="00D111B4">
        <w:rPr>
          <w:rFonts w:ascii="Times New Roman" w:hAnsi="Times New Roman" w:cs="Times New Roman"/>
          <w:lang w:val="sk-SK"/>
        </w:rPr>
        <w:t>goerpehtidh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maadth-kriebpesjide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kultuvrese, saemiej </w:t>
      </w:r>
      <w:proofErr w:type="spellStart"/>
      <w:r w:rsidRPr="00D111B4">
        <w:rPr>
          <w:rFonts w:ascii="Times New Roman" w:hAnsi="Times New Roman" w:cs="Times New Roman"/>
          <w:lang w:val="sk-SK"/>
        </w:rPr>
        <w:t>jielemidie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saemiej </w:t>
      </w:r>
      <w:proofErr w:type="spellStart"/>
      <w:r w:rsidRPr="00D111B4">
        <w:rPr>
          <w:rFonts w:ascii="Times New Roman" w:hAnsi="Times New Roman" w:cs="Times New Roman"/>
          <w:lang w:val="sk-SK"/>
        </w:rPr>
        <w:t>ektievoete-jielemasse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jis eah saemiedigkieh </w:t>
      </w:r>
      <w:proofErr w:type="spellStart"/>
      <w:r w:rsidRPr="00D111B4">
        <w:rPr>
          <w:rFonts w:ascii="Times New Roman" w:hAnsi="Times New Roman" w:cs="Times New Roman"/>
          <w:lang w:val="sk-SK"/>
        </w:rPr>
        <w:t>disse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siemedh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0AB7214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E84AC1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tjijhtjede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32CA952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reaktah jeatja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aamhtse-ryøjredimmesne</w:t>
      </w:r>
      <w:proofErr w:type="spellEnd"/>
    </w:p>
    <w:p w14:paraId="20C96FE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reaktah utnieh meatan årrodh byjjes </w:t>
      </w:r>
      <w:proofErr w:type="spellStart"/>
      <w:r w:rsidRPr="00D111B4">
        <w:rPr>
          <w:rFonts w:ascii="Times New Roman" w:hAnsi="Times New Roman" w:cs="Times New Roman"/>
          <w:lang w:val="sk-SK"/>
        </w:rPr>
        <w:t>raerijne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gosse </w:t>
      </w:r>
      <w:proofErr w:type="spellStart"/>
      <w:r w:rsidRPr="00D111B4">
        <w:rPr>
          <w:rFonts w:ascii="Times New Roman" w:hAnsi="Times New Roman" w:cs="Times New Roman"/>
          <w:lang w:val="sk-SK"/>
        </w:rPr>
        <w:t>aamhtsi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digkiedidh mah saemide dijpieh.</w:t>
      </w:r>
    </w:p>
    <w:p w14:paraId="6AD6F69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edtjieh saemien </w:t>
      </w:r>
      <w:proofErr w:type="spellStart"/>
      <w:r w:rsidRPr="00D111B4">
        <w:rPr>
          <w:rFonts w:ascii="Times New Roman" w:hAnsi="Times New Roman" w:cs="Times New Roman"/>
          <w:lang w:val="sk-SK"/>
        </w:rPr>
        <w:t>aamhtside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byjjes raerieh dejtie nænnoestieh.</w:t>
      </w:r>
    </w:p>
    <w:p w14:paraId="53BEDA7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daerpies-voetide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tjilkedh gosse raeriestimmieh saemiedigkijste båata. Daate tjoevere deahpadidh </w:t>
      </w:r>
      <w:proofErr w:type="spellStart"/>
      <w:r w:rsidRPr="00D111B4">
        <w:rPr>
          <w:rFonts w:ascii="Times New Roman" w:hAnsi="Times New Roman" w:cs="Times New Roman"/>
          <w:lang w:val="sk-SK"/>
        </w:rPr>
        <w:t>låångkh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saemiedigkieh maehtieh tsevtsiehtidh </w:t>
      </w:r>
      <w:proofErr w:type="spellStart"/>
      <w:r w:rsidRPr="00D111B4">
        <w:rPr>
          <w:rFonts w:ascii="Times New Roman" w:hAnsi="Times New Roman" w:cs="Times New Roman"/>
          <w:lang w:val="sk-SK"/>
        </w:rPr>
        <w:t>aamhtse-juhtemem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vaestiedimmiem.</w:t>
      </w:r>
    </w:p>
    <w:p w14:paraId="5BD0F34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</w:t>
      </w:r>
      <w:proofErr w:type="spellStart"/>
      <w:r w:rsidRPr="00D111B4">
        <w:rPr>
          <w:rFonts w:ascii="Times New Roman" w:hAnsi="Times New Roman" w:cs="Times New Roman"/>
          <w:lang w:val="sk-SK"/>
        </w:rPr>
        <w:t>åvtelbodtieh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vaestiedieh mejtie sijhtieh </w:t>
      </w:r>
      <w:proofErr w:type="spellStart"/>
      <w:r w:rsidRPr="00D111B4">
        <w:rPr>
          <w:rFonts w:ascii="Times New Roman" w:hAnsi="Times New Roman" w:cs="Times New Roman"/>
          <w:lang w:val="sk-SK"/>
        </w:rPr>
        <w:t>lihtsegh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meatan jallh </w:t>
      </w:r>
      <w:proofErr w:type="spellStart"/>
      <w:r w:rsidRPr="00D111B4">
        <w:rPr>
          <w:rFonts w:ascii="Times New Roman" w:hAnsi="Times New Roman" w:cs="Times New Roman"/>
          <w:lang w:val="sk-SK"/>
        </w:rPr>
        <w:t>laahtestimmieh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aamhtse-ryøjredæmman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vedtedh.</w:t>
      </w:r>
    </w:p>
    <w:p w14:paraId="7A12E7E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425675D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gaaksede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09F3572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Tjåådtjh-sijjie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nasjovnale-tjåangkojde</w:t>
      </w:r>
      <w:proofErr w:type="spellEnd"/>
    </w:p>
    <w:p w14:paraId="576346C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Staati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tjåangkoeh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dej moenehtsh edtjieh sijjiem darjodh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lihtsegh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saemiedigkijste maehtieh meatan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buerkiestidh </w:t>
      </w:r>
      <w:proofErr w:type="spellStart"/>
      <w:r w:rsidRPr="00D111B4">
        <w:rPr>
          <w:rFonts w:ascii="Times New Roman" w:hAnsi="Times New Roman" w:cs="Times New Roman"/>
          <w:lang w:val="sk-SK"/>
        </w:rPr>
        <w:t>aamhtsi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saemide vihkeles.</w:t>
      </w:r>
    </w:p>
    <w:p w14:paraId="169F822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Gosse </w:t>
      </w:r>
      <w:proofErr w:type="spellStart"/>
      <w:r w:rsidRPr="00D111B4">
        <w:rPr>
          <w:rFonts w:ascii="Times New Roman" w:hAnsi="Times New Roman" w:cs="Times New Roman"/>
          <w:lang w:val="sk-SK"/>
        </w:rPr>
        <w:t>aamhtsh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gietelimmesne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edtjieh byjjes ståvroeh nuepiem saemiedigkide vedtedh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 goltelidh.</w:t>
      </w:r>
    </w:p>
    <w:p w14:paraId="0050288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Dah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tjåangkoeh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 </w:t>
      </w:r>
      <w:proofErr w:type="spellStart"/>
      <w:r w:rsidRPr="00D111B4">
        <w:rPr>
          <w:rFonts w:ascii="Times New Roman" w:hAnsi="Times New Roman" w:cs="Times New Roman"/>
          <w:lang w:val="sk-SK"/>
        </w:rPr>
        <w:t>njolkedassh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aamhtsi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vedtedh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dej gujmie </w:t>
      </w:r>
      <w:proofErr w:type="spellStart"/>
      <w:r w:rsidRPr="00D111B4">
        <w:rPr>
          <w:rFonts w:ascii="Times New Roman" w:hAnsi="Times New Roman" w:cs="Times New Roman"/>
          <w:lang w:val="sk-SK"/>
        </w:rPr>
        <w:t>giehtelidh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1E2F4BD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177C27B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 åktsede tjaalege</w:t>
      </w:r>
    </w:p>
    <w:p w14:paraId="110C150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Saemieh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representasjovnh</w:t>
      </w:r>
    </w:p>
    <w:p w14:paraId="178EC7C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digkiedimmide meatan vaeltedh gosse gaskestaati </w:t>
      </w:r>
      <w:proofErr w:type="spellStart"/>
      <w:r w:rsidRPr="00D111B4">
        <w:rPr>
          <w:rFonts w:ascii="Times New Roman" w:hAnsi="Times New Roman" w:cs="Times New Roman"/>
          <w:lang w:val="sk-SK"/>
        </w:rPr>
        <w:t>tjåangkoeh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5B9376F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aaj saemide eevtjedh goh </w:t>
      </w:r>
      <w:proofErr w:type="spellStart"/>
      <w:r w:rsidRPr="00D111B4">
        <w:rPr>
          <w:rFonts w:ascii="Times New Roman" w:hAnsi="Times New Roman" w:cs="Times New Roman"/>
          <w:lang w:val="sk-SK"/>
        </w:rPr>
        <w:t>lihtsegh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institusjovnine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stilledh meatan goh </w:t>
      </w:r>
      <w:proofErr w:type="spellStart"/>
      <w:r w:rsidRPr="00D111B4">
        <w:rPr>
          <w:rFonts w:ascii="Times New Roman" w:hAnsi="Times New Roman" w:cs="Times New Roman"/>
          <w:lang w:val="sk-SK"/>
        </w:rPr>
        <w:t>håaleniere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tjåangkojne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4347886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A485A0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låhkede tjaalege</w:t>
      </w:r>
    </w:p>
    <w:p w14:paraId="34B3192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Siejme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åårganisasjovnh</w:t>
      </w:r>
      <w:proofErr w:type="spellEnd"/>
    </w:p>
    <w:p w14:paraId="55D9FAF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Saemiedigkieh maehtieh </w:t>
      </w:r>
      <w:proofErr w:type="spellStart"/>
      <w:r w:rsidRPr="00D111B4">
        <w:rPr>
          <w:rFonts w:ascii="Times New Roman" w:hAnsi="Times New Roman" w:cs="Times New Roman"/>
          <w:lang w:val="sk-SK"/>
        </w:rPr>
        <w:t>siejme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åårganisasjovnh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tseegkedh.Staath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edtjieh, gosse daerpies,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 barkedh guktie byjjes faaleldahkh dagkaridie </w:t>
      </w:r>
      <w:proofErr w:type="spellStart"/>
      <w:r w:rsidRPr="00D111B4">
        <w:rPr>
          <w:rFonts w:ascii="Times New Roman" w:hAnsi="Times New Roman" w:cs="Times New Roman"/>
          <w:lang w:val="sk-SK"/>
        </w:rPr>
        <w:t>åårganisasjovnide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båetieh.</w:t>
      </w:r>
    </w:p>
    <w:p w14:paraId="267D95D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3AEB521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voestes tjaalege</w:t>
      </w:r>
    </w:p>
    <w:p w14:paraId="70B8500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Jeatja saemien gaskebarkoeh</w:t>
      </w:r>
    </w:p>
    <w:p w14:paraId="69E243E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krøøhkestidh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gosse daerpies soptsestalledh saemiej-staari, </w:t>
      </w:r>
      <w:proofErr w:type="spellStart"/>
      <w:r w:rsidRPr="00D111B4">
        <w:rPr>
          <w:rFonts w:ascii="Times New Roman" w:hAnsi="Times New Roman" w:cs="Times New Roman"/>
          <w:lang w:val="sk-SK"/>
        </w:rPr>
        <w:t>siidaj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D111B4">
        <w:rPr>
          <w:rFonts w:ascii="Times New Roman" w:hAnsi="Times New Roman" w:cs="Times New Roman"/>
          <w:lang w:val="sk-SK"/>
        </w:rPr>
        <w:t>båatsoeburrieh-moenehtsigujmie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"</w:t>
      </w:r>
      <w:proofErr w:type="spellStart"/>
      <w:r w:rsidRPr="00D111B4">
        <w:rPr>
          <w:rFonts w:ascii="Times New Roman" w:hAnsi="Times New Roman" w:cs="Times New Roman"/>
          <w:lang w:val="sk-SK"/>
        </w:rPr>
        <w:t>skoltesamenes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byastæmmine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"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væjkeles saemiej </w:t>
      </w:r>
      <w:proofErr w:type="spellStart"/>
      <w:r w:rsidRPr="00D111B4">
        <w:rPr>
          <w:rFonts w:ascii="Times New Roman" w:hAnsi="Times New Roman" w:cs="Times New Roman"/>
          <w:lang w:val="sk-SK"/>
        </w:rPr>
        <w:t>lihtsegigyjmie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byjresisnie .</w:t>
      </w:r>
    </w:p>
    <w:p w14:paraId="2853D36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32E1F22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mubpie tjaalege</w:t>
      </w:r>
    </w:p>
    <w:p w14:paraId="2112C26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regiovne</w:t>
      </w:r>
    </w:p>
    <w:p w14:paraId="67B941F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eadtjohke laakan barkedh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dajvide guktie saemieh maehtieh gorredidh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daan </w:t>
      </w:r>
      <w:proofErr w:type="spellStart"/>
      <w:r w:rsidRPr="00D111B4">
        <w:rPr>
          <w:rFonts w:ascii="Times New Roman" w:hAnsi="Times New Roman" w:cs="Times New Roman"/>
          <w:lang w:val="sk-SK"/>
        </w:rPr>
        <w:t>konvesjovnen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 laaki mietie.</w:t>
      </w:r>
    </w:p>
    <w:p w14:paraId="492451F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11690AC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Gåalmede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III</w:t>
      </w:r>
    </w:p>
    <w:p w14:paraId="05D062C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Saemien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giele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kultuvre</w:t>
      </w:r>
    </w:p>
    <w:p w14:paraId="2669E28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Luhkie gåalmede tjaalege</w:t>
      </w:r>
    </w:p>
    <w:p w14:paraId="472523E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giele-reaktah</w:t>
      </w:r>
      <w:proofErr w:type="spellEnd"/>
    </w:p>
    <w:p w14:paraId="76DEFEE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Saemiej leah reaktah nuhtjedh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gielem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vuekide båetije </w:t>
      </w:r>
      <w:proofErr w:type="spellStart"/>
      <w:r w:rsidRPr="00D111B4">
        <w:rPr>
          <w:rFonts w:ascii="Times New Roman" w:hAnsi="Times New Roman" w:cs="Times New Roman"/>
          <w:lang w:val="sk-SK"/>
        </w:rPr>
        <w:t>sliektide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Dejtie aaj reaktah barkedh guktie maahtoeh saemien </w:t>
      </w:r>
      <w:proofErr w:type="spellStart"/>
      <w:r w:rsidRPr="00D111B4">
        <w:rPr>
          <w:rFonts w:ascii="Times New Roman" w:hAnsi="Times New Roman" w:cs="Times New Roman"/>
          <w:lang w:val="sk-SK"/>
        </w:rPr>
        <w:t>gielen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maahta vadtasovvedh dejtie guhth geerve gieline </w:t>
      </w:r>
      <w:proofErr w:type="spellStart"/>
      <w:r w:rsidRPr="00D111B4">
        <w:rPr>
          <w:rFonts w:ascii="Times New Roman" w:hAnsi="Times New Roman" w:cs="Times New Roman"/>
          <w:lang w:val="sk-SK"/>
        </w:rPr>
        <w:t>giehtelidh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63E4CCC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Saemieh edtjieh reaktam utnedh jiehtedh, steeredh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goerkesem åadtjodh </w:t>
      </w:r>
      <w:proofErr w:type="spellStart"/>
      <w:r w:rsidRPr="00D111B4">
        <w:rPr>
          <w:rFonts w:ascii="Times New Roman" w:hAnsi="Times New Roman" w:cs="Times New Roman"/>
          <w:lang w:val="sk-SK"/>
        </w:rPr>
        <w:t>jijtse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nommide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>  aaj nommide ovmese dajvine.</w:t>
      </w:r>
    </w:p>
    <w:p w14:paraId="5B912D2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B7D63B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44665E2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Staaten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diedte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gielide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øvtiedidh</w:t>
      </w:r>
      <w:proofErr w:type="spellEnd"/>
    </w:p>
    <w:p w14:paraId="263805A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saemide nuepieh vedtedh gielide gorredidh,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vijriebasse guedtedh. Staath edtjieh darjoemisnie vuesiehtidh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aalfabeete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maahta </w:t>
      </w:r>
      <w:proofErr w:type="spellStart"/>
      <w:r w:rsidRPr="00D111B4">
        <w:rPr>
          <w:rFonts w:ascii="Times New Roman" w:hAnsi="Times New Roman" w:cs="Times New Roman"/>
          <w:lang w:val="sk-SK"/>
        </w:rPr>
        <w:t>eevtjeme-laakan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provhkesovvedh daan </w:t>
      </w:r>
      <w:proofErr w:type="spellStart"/>
      <w:r w:rsidRPr="00D111B4">
        <w:rPr>
          <w:rFonts w:ascii="Times New Roman" w:hAnsi="Times New Roman" w:cs="Times New Roman"/>
          <w:lang w:val="sk-SK"/>
        </w:rPr>
        <w:t>sjiehken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4E3E4DB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Saemien </w:t>
      </w:r>
      <w:proofErr w:type="spellStart"/>
      <w:r w:rsidRPr="00D111B4">
        <w:rPr>
          <w:rFonts w:ascii="Times New Roman" w:hAnsi="Times New Roman" w:cs="Times New Roman"/>
          <w:lang w:val="sk-SK"/>
        </w:rPr>
        <w:t>giele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maehtedh radtjoes laakan provhkesovvedh </w:t>
      </w:r>
      <w:proofErr w:type="spellStart"/>
      <w:r w:rsidRPr="00D111B4">
        <w:rPr>
          <w:rFonts w:ascii="Times New Roman" w:hAnsi="Times New Roman" w:cs="Times New Roman"/>
          <w:lang w:val="sk-SK"/>
        </w:rPr>
        <w:t>døøpmeme-raerine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byjjes raerine saemiej dajvine. Nimhtie edtja aaj </w:t>
      </w:r>
      <w:proofErr w:type="spellStart"/>
      <w:r w:rsidRPr="00D111B4">
        <w:rPr>
          <w:rFonts w:ascii="Times New Roman" w:hAnsi="Times New Roman" w:cs="Times New Roman"/>
          <w:lang w:val="sk-SK"/>
        </w:rPr>
        <w:t>giele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maehtedh provhkesovvedh bæjngolen dej saemiej dajvh jis ovmese </w:t>
      </w:r>
      <w:proofErr w:type="spellStart"/>
      <w:r w:rsidRPr="00D111B4">
        <w:rPr>
          <w:rFonts w:ascii="Times New Roman" w:hAnsi="Times New Roman" w:cs="Times New Roman"/>
          <w:lang w:val="sk-SK"/>
        </w:rPr>
        <w:t>aamhtsh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voestegh  leah </w:t>
      </w:r>
      <w:proofErr w:type="spellStart"/>
      <w:r w:rsidRPr="00D111B4">
        <w:rPr>
          <w:rFonts w:ascii="Times New Roman" w:hAnsi="Times New Roman" w:cs="Times New Roman"/>
          <w:lang w:val="sk-SK"/>
        </w:rPr>
        <w:t>gietedallemisnie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orreme </w:t>
      </w: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dajvine jallh </w:t>
      </w:r>
      <w:proofErr w:type="spellStart"/>
      <w:r w:rsidRPr="00D111B4">
        <w:rPr>
          <w:rFonts w:ascii="Times New Roman" w:hAnsi="Times New Roman" w:cs="Times New Roman"/>
          <w:lang w:val="sk-SK"/>
        </w:rPr>
        <w:t>jeatjh-laakan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 dajvide veadtaldihkie.</w:t>
      </w:r>
    </w:p>
    <w:p w14:paraId="4738EC4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Staath edtjieh aaj </w:t>
      </w:r>
      <w:proofErr w:type="spellStart"/>
      <w:r w:rsidRPr="00D111B4">
        <w:rPr>
          <w:rFonts w:ascii="Times New Roman" w:hAnsi="Times New Roman" w:cs="Times New Roman"/>
          <w:lang w:val="sk-SK"/>
        </w:rPr>
        <w:t>lidteratuvrh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gielesne skåårvedh.</w:t>
      </w:r>
    </w:p>
    <w:p w14:paraId="6DCC53F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mij daennie </w:t>
      </w:r>
      <w:proofErr w:type="spellStart"/>
      <w:r w:rsidRPr="00D111B4">
        <w:rPr>
          <w:rFonts w:ascii="Times New Roman" w:hAnsi="Times New Roman" w:cs="Times New Roman"/>
          <w:lang w:val="sk-SK"/>
        </w:rPr>
        <w:t>tjaalegesne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tjåådtje edtja aaj dejtie unnemes </w:t>
      </w:r>
      <w:proofErr w:type="spellStart"/>
      <w:r w:rsidRPr="00D111B4">
        <w:rPr>
          <w:rFonts w:ascii="Times New Roman" w:hAnsi="Times New Roman" w:cs="Times New Roman"/>
          <w:lang w:val="sk-SK"/>
        </w:rPr>
        <w:t>saemien-gielide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dijpedh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gorredidh.</w:t>
      </w:r>
    </w:p>
    <w:p w14:paraId="52BE79E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70579C4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6C128E2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medijah</w:t>
      </w:r>
      <w:proofErr w:type="spellEnd"/>
    </w:p>
    <w:p w14:paraId="1EE469E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Staath edtja nuepiem vedtedh guktie saemieh </w:t>
      </w:r>
      <w:proofErr w:type="spellStart"/>
      <w:r w:rsidRPr="00D111B4">
        <w:rPr>
          <w:rFonts w:ascii="Times New Roman" w:hAnsi="Times New Roman" w:cs="Times New Roman"/>
          <w:lang w:val="sk-SK"/>
        </w:rPr>
        <w:t>jijtje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åadtjoeh </w:t>
      </w:r>
      <w:proofErr w:type="spellStart"/>
      <w:r w:rsidRPr="00D111B4">
        <w:rPr>
          <w:rFonts w:ascii="Times New Roman" w:hAnsi="Times New Roman" w:cs="Times New Roman"/>
          <w:lang w:val="sk-SK"/>
        </w:rPr>
        <w:t>jijtjh-reereme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media-politikkem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juhtiehtidh guktie saemieh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bøøremeslaaketje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råajvarimmieh, saerniestimmieh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aarvoe-diejvesh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åadtjoeh digkiedidh gyhtjelassi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</w:t>
      </w:r>
      <w:proofErr w:type="spellStart"/>
      <w:r w:rsidRPr="00D111B4">
        <w:rPr>
          <w:rFonts w:ascii="Times New Roman" w:hAnsi="Times New Roman" w:cs="Times New Roman"/>
          <w:lang w:val="sk-SK"/>
        </w:rPr>
        <w:t>gaajhksidie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vihkeles.</w:t>
      </w:r>
    </w:p>
    <w:p w14:paraId="3BBE8C0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Staath edtjieh barkedh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provgramh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radiovesne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Tv-esne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gielesne båetieh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barkedh guktie plaerieh  maehtieh saemien </w:t>
      </w:r>
      <w:proofErr w:type="spellStart"/>
      <w:r w:rsidRPr="00D111B4">
        <w:rPr>
          <w:rFonts w:ascii="Times New Roman" w:hAnsi="Times New Roman" w:cs="Times New Roman"/>
          <w:lang w:val="sk-SK"/>
        </w:rPr>
        <w:t>gielem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nænnoestidh. Saemiedigkieh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ektesvuekie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barkedh  </w:t>
      </w:r>
      <w:proofErr w:type="spellStart"/>
      <w:r w:rsidRPr="00D111B4">
        <w:rPr>
          <w:rFonts w:ascii="Times New Roman" w:hAnsi="Times New Roman" w:cs="Times New Roman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bijjelen guktie </w:t>
      </w:r>
      <w:proofErr w:type="spellStart"/>
      <w:r w:rsidRPr="00D111B4">
        <w:rPr>
          <w:rFonts w:ascii="Times New Roman" w:hAnsi="Times New Roman" w:cs="Times New Roman"/>
          <w:lang w:val="sk-SK"/>
        </w:rPr>
        <w:t>media-intstitusjovnh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provgramh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tjaalegh buektieh mah saemien gielese vihkeles. Jiehtegh daesnie aaj unnemes gielide dijpieh.</w:t>
      </w:r>
    </w:p>
    <w:p w14:paraId="180E66E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                             </w:t>
      </w:r>
    </w:p>
    <w:p w14:paraId="7B8E392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</w:t>
      </w:r>
    </w:p>
    <w:p w14:paraId="1A34795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govhtede tjaalege</w:t>
      </w:r>
    </w:p>
    <w:p w14:paraId="6A1F0FE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Saemien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øøhpehtimmie</w:t>
      </w:r>
      <w:proofErr w:type="spellEnd"/>
    </w:p>
    <w:p w14:paraId="44B3392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Saemieh saemien dajvine edtjieh nuepiem utnedh </w:t>
      </w:r>
      <w:proofErr w:type="spellStart"/>
      <w:r w:rsidRPr="00D111B4">
        <w:rPr>
          <w:rFonts w:ascii="Times New Roman" w:hAnsi="Times New Roman" w:cs="Times New Roman"/>
          <w:lang w:val="sk-SK"/>
        </w:rPr>
        <w:t>jijtse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gielem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lieredh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gielesne </w:t>
      </w:r>
      <w:proofErr w:type="spellStart"/>
      <w:r w:rsidRPr="00D111B4">
        <w:rPr>
          <w:rFonts w:ascii="Times New Roman" w:hAnsi="Times New Roman" w:cs="Times New Roman"/>
          <w:lang w:val="sk-SK"/>
        </w:rPr>
        <w:t>åadtjodh.Øøhpehtimmieh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vierhtiemaaksoeh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sjiehtesovvedh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fiere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guhten duakan. Nimhtie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nuepiem vadta guktie </w:t>
      </w:r>
      <w:proofErr w:type="spellStart"/>
      <w:r w:rsidRPr="00D111B4">
        <w:rPr>
          <w:rFonts w:ascii="Times New Roman" w:hAnsi="Times New Roman" w:cs="Times New Roman"/>
          <w:lang w:val="sk-SK"/>
        </w:rPr>
        <w:t>gaajhks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guhth sijhtieh maehtieh lohkedh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vijriebasse gieline ovmese daltesinie båetedh,  aaj maehtieh saemiej </w:t>
      </w:r>
      <w:proofErr w:type="spellStart"/>
      <w:r w:rsidRPr="00D111B4">
        <w:rPr>
          <w:rFonts w:ascii="Times New Roman" w:hAnsi="Times New Roman" w:cs="Times New Roman"/>
          <w:lang w:val="sk-SK"/>
        </w:rPr>
        <w:t>jielemevuekijgujmie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barkedh. </w:t>
      </w:r>
      <w:proofErr w:type="spellStart"/>
      <w:r w:rsidRPr="00D111B4">
        <w:rPr>
          <w:rFonts w:ascii="Times New Roman" w:hAnsi="Times New Roman" w:cs="Times New Roman"/>
          <w:lang w:val="sk-SK"/>
        </w:rPr>
        <w:t>Beetneh-vierhtieh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 </w:t>
      </w:r>
      <w:proofErr w:type="spellStart"/>
      <w:r w:rsidRPr="00D111B4">
        <w:rPr>
          <w:rFonts w:ascii="Times New Roman" w:hAnsi="Times New Roman" w:cs="Times New Roman"/>
          <w:lang w:val="sk-SK"/>
        </w:rPr>
        <w:t>nimtie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biejesovvedh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aelhkie jillebem saemien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jaksedh.</w:t>
      </w:r>
    </w:p>
    <w:p w14:paraId="2AA4C4F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Saemien maanah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noerh mah  </w:t>
      </w:r>
      <w:proofErr w:type="spellStart"/>
      <w:r w:rsidRPr="00D111B4">
        <w:rPr>
          <w:rFonts w:ascii="Times New Roman" w:hAnsi="Times New Roman" w:cs="Times New Roman"/>
          <w:lang w:val="sk-SK"/>
        </w:rPr>
        <w:t>årroemienie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bæjngolen saemiej dajvh edtjieh nuepiem saemien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åadtjodh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gielesne jis nuepie </w:t>
      </w:r>
      <w:proofErr w:type="spellStart"/>
      <w:r w:rsidRPr="00D111B4">
        <w:rPr>
          <w:rFonts w:ascii="Times New Roman" w:hAnsi="Times New Roman" w:cs="Times New Roman"/>
          <w:lang w:val="sk-SK"/>
        </w:rPr>
        <w:t>disse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Daerpies lea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sjiehtesjehtedh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duekien mietie guktie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dejtie.</w:t>
      </w:r>
    </w:p>
    <w:p w14:paraId="0E25273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Daerpies leah aaj dejtie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learoe-plaanide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saemiedikij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 </w:t>
      </w:r>
      <w:proofErr w:type="spellStart"/>
      <w:r w:rsidRPr="00D111B4">
        <w:rPr>
          <w:rFonts w:ascii="Times New Roman" w:hAnsi="Times New Roman" w:cs="Times New Roman"/>
          <w:lang w:val="sk-SK"/>
        </w:rPr>
        <w:t>sjiehtesjehtedh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maanah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dah noerh maehtieh  jieledh guktie saemien kultuvre vuesehte.</w:t>
      </w:r>
    </w:p>
    <w:p w14:paraId="425E9A5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4253ACE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tjijhtjede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1F1D2E0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Giehtjedimmie</w:t>
      </w:r>
      <w:proofErr w:type="spellEnd"/>
    </w:p>
    <w:p w14:paraId="3D7C868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Staath edtjieh saemiedigkiej ektine barkedh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aalkoetseahkan </w:t>
      </w:r>
      <w:proofErr w:type="spellStart"/>
      <w:r w:rsidRPr="00D111B4">
        <w:rPr>
          <w:rFonts w:ascii="Times New Roman" w:hAnsi="Times New Roman" w:cs="Times New Roman"/>
          <w:lang w:val="sk-SK"/>
        </w:rPr>
        <w:t>biejedh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maehtieh bigkesovvedh maahtoe-daerpiesvoetese saemiej ektievoetesne. Nimhtie aaj vihkeles saemieh maehtieh åadtjoeh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giehtjedimmiejgujmie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giehtelidh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Vihkeles aaj  </w:t>
      </w:r>
      <w:proofErr w:type="spellStart"/>
      <w:r w:rsidRPr="00D111B4">
        <w:rPr>
          <w:rFonts w:ascii="Times New Roman" w:hAnsi="Times New Roman" w:cs="Times New Roman"/>
          <w:lang w:val="sk-SK"/>
        </w:rPr>
        <w:t>ryøjredimmesne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jååhkesjidh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giele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 saemiej ektievoetesne jarngese båata.</w:t>
      </w:r>
    </w:p>
    <w:p w14:paraId="6D41F92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Staath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 </w:t>
      </w:r>
      <w:proofErr w:type="spellStart"/>
      <w:r w:rsidRPr="00D111B4">
        <w:rPr>
          <w:rFonts w:ascii="Times New Roman" w:hAnsi="Times New Roman" w:cs="Times New Roman"/>
          <w:lang w:val="sk-SK"/>
        </w:rPr>
        <w:t>ektesvuekie-barkoem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jeatja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giehtjedimmie-instusjovni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freemedh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dovne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laantine mohte aaj </w:t>
      </w:r>
      <w:proofErr w:type="spellStart"/>
      <w:r w:rsidRPr="00D111B4">
        <w:rPr>
          <w:rFonts w:ascii="Times New Roman" w:hAnsi="Times New Roman" w:cs="Times New Roman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bijjelen. Daerpies aaj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giehtjedimmie-institusjovnide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nænnoestidh guktie voestes sæjjan båetieh, </w:t>
      </w:r>
      <w:proofErr w:type="spellStart"/>
      <w:r w:rsidRPr="00D111B4">
        <w:rPr>
          <w:rFonts w:ascii="Times New Roman" w:hAnsi="Times New Roman" w:cs="Times New Roman"/>
          <w:lang w:val="sk-SK"/>
        </w:rPr>
        <w:t>vuaertsjh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voestes </w:t>
      </w:r>
      <w:proofErr w:type="spellStart"/>
      <w:r w:rsidRPr="00D111B4">
        <w:rPr>
          <w:rFonts w:ascii="Times New Roman" w:hAnsi="Times New Roman" w:cs="Times New Roman"/>
          <w:lang w:val="sk-SK"/>
        </w:rPr>
        <w:t>lihtsem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16FF4C2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 Vihkeles aaj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sjiehtesjehtedh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saemide goh aalkoealmetjh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krøøhkestidh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kriebpesjimmmide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destie båetieh.</w:t>
      </w:r>
    </w:p>
    <w:p w14:paraId="5B18E34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4D52C8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gaaktsede tjaalege</w:t>
      </w:r>
    </w:p>
    <w:p w14:paraId="611B422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Øøhpehtimmieh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saerniestimmieh 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bijre</w:t>
      </w:r>
      <w:proofErr w:type="spellEnd"/>
    </w:p>
    <w:p w14:paraId="6DC530E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jiehtsh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kultuvren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ektievoeti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tjoeverieh aaj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dajvi bæjngolen båetedh. </w:t>
      </w:r>
      <w:proofErr w:type="spellStart"/>
      <w:r w:rsidRPr="00D111B4">
        <w:rPr>
          <w:rFonts w:ascii="Times New Roman" w:hAnsi="Times New Roman" w:cs="Times New Roman"/>
          <w:lang w:val="sk-SK"/>
        </w:rPr>
        <w:t>Dageres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vihties laakan maahtoem soptsestimmesne vedtedh saemiej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laanten </w:t>
      </w:r>
      <w:proofErr w:type="spellStart"/>
      <w:r w:rsidRPr="00D111B4">
        <w:rPr>
          <w:rFonts w:ascii="Times New Roman" w:hAnsi="Times New Roman" w:cs="Times New Roman"/>
          <w:lang w:val="sk-SK"/>
        </w:rPr>
        <w:t>aalkoe-almetjh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Staath,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ektine,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øøhpehtimmiem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kultuvren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ektievoeten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faaledh almetjidie mah edtjieh saemiej dajvine barkedh.</w:t>
      </w:r>
    </w:p>
    <w:p w14:paraId="40F1CEE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saemiedigkieh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siejme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almetjidie staeries saerniestimmieh saemien kultuvren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ektievoete jielemen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vedtedh .</w:t>
      </w:r>
    </w:p>
    <w:p w14:paraId="179A7A2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1C4D4A5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Gøøkte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åktsede tjaalege</w:t>
      </w:r>
    </w:p>
    <w:p w14:paraId="5C2AB8F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Healsoe-jih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ektievoete tsiehkie</w:t>
      </w:r>
    </w:p>
    <w:p w14:paraId="6E0693C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 barkedh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healsoe-jih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ektievoete tsiehkien faaleldahkh saemide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sjidtieh.  Faaleldahkh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sjiehtesovvedh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</w:t>
      </w:r>
      <w:proofErr w:type="spellStart"/>
      <w:r w:rsidRPr="00D111B4">
        <w:rPr>
          <w:rFonts w:ascii="Times New Roman" w:hAnsi="Times New Roman" w:cs="Times New Roman"/>
          <w:lang w:val="sk-SK"/>
        </w:rPr>
        <w:t>giele-jih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 </w:t>
      </w:r>
      <w:proofErr w:type="spellStart"/>
      <w:r w:rsidRPr="00D111B4">
        <w:rPr>
          <w:rFonts w:ascii="Times New Roman" w:hAnsi="Times New Roman" w:cs="Times New Roman"/>
          <w:lang w:val="sk-SK"/>
        </w:rPr>
        <w:t>kriebpesje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0D600E0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Bæjngolen dej saemiej dajvh edtjieh aaj </w:t>
      </w:r>
      <w:proofErr w:type="spellStart"/>
      <w:r w:rsidRPr="00D111B4">
        <w:rPr>
          <w:rFonts w:ascii="Times New Roman" w:hAnsi="Times New Roman" w:cs="Times New Roman"/>
          <w:lang w:val="sk-SK"/>
        </w:rPr>
        <w:t>healsoe-jih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ektievoete-tsiehkie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dåårjelidh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saemiej kultuvre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jarngese båetieh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gietedalleme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almetjidie </w:t>
      </w:r>
      <w:proofErr w:type="spellStart"/>
      <w:r w:rsidRPr="00D111B4">
        <w:rPr>
          <w:rFonts w:ascii="Times New Roman" w:hAnsi="Times New Roman" w:cs="Times New Roman"/>
          <w:lang w:val="sk-SK"/>
        </w:rPr>
        <w:t>bøøremes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sjædta.</w:t>
      </w:r>
    </w:p>
    <w:p w14:paraId="390759E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A106BD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tjaalege</w:t>
      </w:r>
    </w:p>
    <w:p w14:paraId="1307475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maanah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noerh</w:t>
      </w:r>
    </w:p>
    <w:p w14:paraId="1949B69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Samiej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maanah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noerh reaktam utnieh saemien kultuvrem vååjnesasse buektedh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</w:t>
      </w:r>
      <w:proofErr w:type="spellStart"/>
      <w:r w:rsidRPr="00D111B4">
        <w:rPr>
          <w:rFonts w:ascii="Times New Roman" w:hAnsi="Times New Roman" w:cs="Times New Roman"/>
          <w:lang w:val="sk-SK"/>
        </w:rPr>
        <w:t>identitetem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gorredidh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3BEDB53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94DBEF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voestes tjaalege</w:t>
      </w:r>
    </w:p>
    <w:p w14:paraId="26A40E9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Vuekiej maahtoe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kultuvren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jiehtsh</w:t>
      </w:r>
      <w:proofErr w:type="spellEnd"/>
    </w:p>
    <w:p w14:paraId="7ED01F7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krøøhkestidh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reaktam maahtoeh- vuekide vaarjelidh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</w:t>
      </w:r>
      <w:proofErr w:type="spellStart"/>
      <w:r w:rsidRPr="00D111B4">
        <w:rPr>
          <w:rFonts w:ascii="Times New Roman" w:hAnsi="Times New Roman" w:cs="Times New Roman"/>
          <w:lang w:val="sk-SK"/>
        </w:rPr>
        <w:t>jiehtsh-kultuvren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vuekide gorredidh. Saemiej edtjieh åadtjodh  reaktide gorredidh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  noere gaedtside guedtedh.</w:t>
      </w:r>
    </w:p>
    <w:p w14:paraId="115471C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aaj barkedh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saemide viehkiem vedtedh gosse daaroeh sijhtieh saemien kultuvrem åtnose vaeltieh,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jis destie </w:t>
      </w:r>
      <w:proofErr w:type="spellStart"/>
      <w:r w:rsidRPr="00D111B4">
        <w:rPr>
          <w:rFonts w:ascii="Times New Roman" w:hAnsi="Times New Roman" w:cs="Times New Roman"/>
          <w:lang w:val="sk-SK"/>
        </w:rPr>
        <w:t>beetneh-vierhtieh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båetieh, dellie vihkeles saemieh aaj måedtiem  vierhtijste åadtjoeh dåastodh. Saemien kultuvre </w:t>
      </w:r>
      <w:proofErr w:type="spellStart"/>
      <w:r w:rsidRPr="00D111B4">
        <w:rPr>
          <w:rFonts w:ascii="Times New Roman" w:hAnsi="Times New Roman" w:cs="Times New Roman"/>
          <w:lang w:val="sk-SK"/>
        </w:rPr>
        <w:t>tjovere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vaarjelimmien nualan båetedh guktie eah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kultuvre-darjomh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båajhtode laakan saemiej maadtoem vuesehth.</w:t>
      </w:r>
    </w:p>
    <w:p w14:paraId="6F9C91E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barkedh guktie saemiej maahtoe-kultuvre vaarjelæmman båata gosse edtjieh nænnoestimmieh saemiej  jielemen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tseegkedh.</w:t>
      </w:r>
    </w:p>
    <w:p w14:paraId="64969C9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0101498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mubpie tjaalege</w:t>
      </w:r>
    </w:p>
    <w:p w14:paraId="296DCA1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Saemiej kultuvre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mojhtsh</w:t>
      </w:r>
      <w:proofErr w:type="spellEnd"/>
    </w:p>
    <w:p w14:paraId="73EF4B6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Saemiej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kultuvre-mojhtsh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 laaken mietie saemiedigkien nuelesne </w:t>
      </w:r>
      <w:proofErr w:type="spellStart"/>
      <w:r w:rsidRPr="00D111B4">
        <w:rPr>
          <w:rFonts w:ascii="Times New Roman" w:hAnsi="Times New Roman" w:cs="Times New Roman"/>
          <w:lang w:val="sk-SK"/>
        </w:rPr>
        <w:t>vaarjelsovvedh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jeatja institusjovni nuelesne mah saemiedægkan veadtaldihkie.</w:t>
      </w:r>
    </w:p>
    <w:p w14:paraId="3E2C420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råajvarimmieh tseagkodh </w:t>
      </w:r>
      <w:proofErr w:type="spellStart"/>
      <w:r w:rsidRPr="00D111B4">
        <w:rPr>
          <w:rFonts w:ascii="Times New Roman" w:hAnsi="Times New Roman" w:cs="Times New Roman"/>
          <w:lang w:val="sk-SK"/>
        </w:rPr>
        <w:t>ektie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vøøki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barkojne dej jeatja laantine 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nimhtie </w:t>
      </w:r>
      <w:proofErr w:type="spellStart"/>
      <w:r w:rsidRPr="00D111B4">
        <w:rPr>
          <w:rFonts w:ascii="Times New Roman" w:hAnsi="Times New Roman" w:cs="Times New Roman"/>
          <w:lang w:val="sk-SK"/>
        </w:rPr>
        <w:t>vihtesjidh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vaarjelidh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kultuvre-mojhtsidie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reeremen nualan </w:t>
      </w:r>
      <w:proofErr w:type="spellStart"/>
      <w:r w:rsidRPr="00D111B4">
        <w:rPr>
          <w:rFonts w:ascii="Times New Roman" w:hAnsi="Times New Roman" w:cs="Times New Roman"/>
          <w:lang w:val="sk-SK"/>
        </w:rPr>
        <w:t>biejedh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42ED46E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aaj viehkiehtidh gosse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kultuvre-mojhtsh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leah vaaltasovveme </w:t>
      </w:r>
      <w:proofErr w:type="spellStart"/>
      <w:r w:rsidRPr="00D111B4">
        <w:rPr>
          <w:rFonts w:ascii="Times New Roman" w:hAnsi="Times New Roman" w:cs="Times New Roman"/>
          <w:lang w:val="sk-SK"/>
        </w:rPr>
        <w:t>saemij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dajvijste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jis dah 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laakan saemiej kultuvrese </w:t>
      </w:r>
      <w:proofErr w:type="spellStart"/>
      <w:r w:rsidRPr="00D111B4">
        <w:rPr>
          <w:rFonts w:ascii="Times New Roman" w:hAnsi="Times New Roman" w:cs="Times New Roman"/>
          <w:lang w:val="sk-SK"/>
        </w:rPr>
        <w:t>veadaldihkie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edtjieh dah </w:t>
      </w:r>
      <w:proofErr w:type="spellStart"/>
      <w:r w:rsidRPr="00D111B4">
        <w:rPr>
          <w:rFonts w:ascii="Times New Roman" w:hAnsi="Times New Roman" w:cs="Times New Roman"/>
          <w:lang w:val="sk-SK"/>
        </w:rPr>
        <w:t>museeide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biejesovvedh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jeatja kultuvre-institusjovnide gosse </w:t>
      </w:r>
      <w:proofErr w:type="spellStart"/>
      <w:r w:rsidRPr="00D111B4">
        <w:rPr>
          <w:rFonts w:ascii="Times New Roman" w:hAnsi="Times New Roman" w:cs="Times New Roman"/>
          <w:lang w:val="sk-SK"/>
        </w:rPr>
        <w:t>saemiedidkie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dam jååhkesjamme.</w:t>
      </w:r>
    </w:p>
    <w:p w14:paraId="23C6EA2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110F3B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Golme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gåalmode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22638E4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Kultuvren våarome</w:t>
      </w:r>
    </w:p>
    <w:p w14:paraId="6054F90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Staati </w:t>
      </w:r>
      <w:proofErr w:type="spellStart"/>
      <w:r w:rsidRPr="00D111B4">
        <w:rPr>
          <w:rFonts w:ascii="Times New Roman" w:hAnsi="Times New Roman" w:cs="Times New Roman"/>
          <w:lang w:val="sk-SK"/>
        </w:rPr>
        <w:t>diedth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kultuvren gaavhtan aaj  </w:t>
      </w:r>
      <w:proofErr w:type="spellStart"/>
      <w:r w:rsidRPr="00D111B4">
        <w:rPr>
          <w:rFonts w:ascii="Times New Roman" w:hAnsi="Times New Roman" w:cs="Times New Roman"/>
          <w:lang w:val="sk-SK"/>
        </w:rPr>
        <w:t>vihteles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kultuvre-våaroemem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dijpieh guktie saemieh </w:t>
      </w:r>
      <w:proofErr w:type="spellStart"/>
      <w:r w:rsidRPr="00D111B4">
        <w:rPr>
          <w:rFonts w:ascii="Times New Roman" w:hAnsi="Times New Roman" w:cs="Times New Roman"/>
          <w:lang w:val="sk-SK"/>
        </w:rPr>
        <w:t>jieleme-jih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vierhtie-viehkieh åadtjoeh mij daerpies gosse kultuvrem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vihties laakan gorredidh.</w:t>
      </w:r>
    </w:p>
    <w:p w14:paraId="36E1675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                       </w:t>
      </w:r>
    </w:p>
    <w:p w14:paraId="0046557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Njealjede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IV</w:t>
      </w:r>
    </w:p>
    <w:p w14:paraId="254A70E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Saemiej reaktah laantese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tjaatsan</w:t>
      </w:r>
    </w:p>
    <w:p w14:paraId="33DB301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                                  </w:t>
      </w:r>
    </w:p>
    <w:p w14:paraId="7AD1554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njealjede tjaalege</w:t>
      </w:r>
    </w:p>
    <w:p w14:paraId="4BC1339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Guktie laantem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tjaetsiem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vuekij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mietie provhkedh</w:t>
      </w:r>
    </w:p>
    <w:p w14:paraId="4DE648D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Låångk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daan åvtelen leah saemien vuekie orreme tjaetside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laantide provhkedh guktie dah </w:t>
      </w:r>
      <w:proofErr w:type="spellStart"/>
      <w:r w:rsidRPr="00D111B4">
        <w:rPr>
          <w:rFonts w:ascii="Times New Roman" w:hAnsi="Times New Roman" w:cs="Times New Roman"/>
          <w:lang w:val="sk-SK"/>
        </w:rPr>
        <w:t>sjidteme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eeke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aerpie dejtie. Nimhtie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vuesehte guktie dah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-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  verviestieh dejtie njoelkedasside mah dååjrehtsi mietie reaktam saemide laantese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tjaatasan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vedtieh.</w:t>
      </w:r>
    </w:p>
    <w:p w14:paraId="1684E6B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Jalhts saemieh eah leah aajhterh dagkeres dajvide mah tjaatsan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laantide veadtaldihkie, mohte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dajvide provhkeme </w:t>
      </w:r>
      <w:proofErr w:type="spellStart"/>
      <w:r w:rsidRPr="00D111B4">
        <w:rPr>
          <w:rFonts w:ascii="Times New Roman" w:hAnsi="Times New Roman" w:cs="Times New Roman"/>
          <w:lang w:val="sk-SK"/>
        </w:rPr>
        <w:t>båatsoe-jielemasse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D111B4">
        <w:rPr>
          <w:rFonts w:ascii="Times New Roman" w:hAnsi="Times New Roman" w:cs="Times New Roman"/>
          <w:lang w:val="sk-SK"/>
        </w:rPr>
        <w:t>gøølemasse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jeatjh laakan, dellie edtjieh saemieh daelie aaj reaktam utnedh daejtie dajvide provhkedh goh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. Jis daaroeh aaj dajvide pruvhkieh saemiej ektine, dellie edtjieh </w:t>
      </w:r>
      <w:proofErr w:type="spellStart"/>
      <w:r w:rsidRPr="00D111B4">
        <w:rPr>
          <w:rFonts w:ascii="Times New Roman" w:hAnsi="Times New Roman" w:cs="Times New Roman"/>
          <w:lang w:val="sk-SK"/>
        </w:rPr>
        <w:t>gaajhks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dovnesh voerkelimmesne dåemiedidh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vuartasjidh guktie dah ovmese reaktah </w:t>
      </w:r>
      <w:proofErr w:type="spellStart"/>
      <w:r w:rsidRPr="00D111B4">
        <w:rPr>
          <w:rFonts w:ascii="Times New Roman" w:hAnsi="Times New Roman" w:cs="Times New Roman"/>
          <w:lang w:val="sk-SK"/>
        </w:rPr>
        <w:t>riektes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sæjjan </w:t>
      </w:r>
      <w:proofErr w:type="spellStart"/>
      <w:r w:rsidRPr="00D111B4">
        <w:rPr>
          <w:rFonts w:ascii="Times New Roman" w:hAnsi="Times New Roman" w:cs="Times New Roman"/>
          <w:lang w:val="sk-SK"/>
        </w:rPr>
        <w:t>båetieh.Sjiere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daerpies båatsoeburrie almetjidie. Jalhts reaktah vaenebh goh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læjhkan daerpies provhkemem </w:t>
      </w:r>
      <w:proofErr w:type="spellStart"/>
      <w:r w:rsidRPr="00D111B4">
        <w:rPr>
          <w:rFonts w:ascii="Times New Roman" w:hAnsi="Times New Roman" w:cs="Times New Roman"/>
          <w:lang w:val="sk-SK"/>
        </w:rPr>
        <w:t>sjiehtesjehtedh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maahta </w:t>
      </w:r>
      <w:proofErr w:type="spellStart"/>
      <w:r w:rsidRPr="00D111B4">
        <w:rPr>
          <w:rFonts w:ascii="Times New Roman" w:hAnsi="Times New Roman" w:cs="Times New Roman"/>
          <w:lang w:val="sk-SK"/>
        </w:rPr>
        <w:t>øvtiedimmiem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teknigken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vierhtiedimmien gaavhtan juhtiehtidh.</w:t>
      </w:r>
    </w:p>
    <w:p w14:paraId="03933A4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Vihtesjimmieh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saemiej pråvkoe ovmese dajvide daan njoelkedassen mietie,  edtja våaromen mietie </w:t>
      </w:r>
      <w:proofErr w:type="spellStart"/>
      <w:r w:rsidRPr="00D111B4">
        <w:rPr>
          <w:rFonts w:ascii="Times New Roman" w:hAnsi="Times New Roman" w:cs="Times New Roman"/>
          <w:lang w:val="sk-SK"/>
        </w:rPr>
        <w:t>mietiesovvedh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vuesiehtidh guktie saemieh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tjaetside åtnose vaalteme. Daajroes lea aaj saemieh eah leah naan væhtah eatnamasse laahpeme mah vååjnoes.</w:t>
      </w:r>
    </w:p>
    <w:p w14:paraId="422F295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Jiehtegh daennie tjaalegisnie eah leah naan tsagkesh jis saemieh sijhtieh sijjen eeke-reaktide bååstide vaeltedh jis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</w:t>
      </w:r>
      <w:proofErr w:type="spellStart"/>
      <w:r w:rsidRPr="00D111B4">
        <w:rPr>
          <w:rFonts w:ascii="Times New Roman" w:hAnsi="Times New Roman" w:cs="Times New Roman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luhpiem vedtieh </w:t>
      </w:r>
      <w:proofErr w:type="spellStart"/>
      <w:r w:rsidRPr="00D111B4">
        <w:rPr>
          <w:rFonts w:ascii="Times New Roman" w:hAnsi="Times New Roman" w:cs="Times New Roman"/>
          <w:lang w:val="sk-SK"/>
        </w:rPr>
        <w:t>disse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26525C0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40A2505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Golme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2DEFF4F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Guktie saemiej reaktide laantide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tjaetside vaarjelidh</w:t>
      </w:r>
    </w:p>
    <w:p w14:paraId="6996654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edtjieh daerpies råajvarimmieh tseagkodh guktie saemiej reaktah eensi laakan vaarjelimmien nualan båetieh, </w:t>
      </w:r>
      <w:proofErr w:type="spellStart"/>
      <w:r w:rsidRPr="00D111B4">
        <w:rPr>
          <w:rFonts w:ascii="Times New Roman" w:hAnsi="Times New Roman" w:cs="Times New Roman"/>
          <w:lang w:val="sk-SK"/>
        </w:rPr>
        <w:t>vuartsjh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tjaalegem 34.</w:t>
      </w:r>
    </w:p>
    <w:p w14:paraId="49B826B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Eeremes edtjieh staath eensi laakan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 </w:t>
      </w:r>
      <w:proofErr w:type="spellStart"/>
      <w:r w:rsidRPr="00D111B4">
        <w:rPr>
          <w:rFonts w:ascii="Times New Roman" w:hAnsi="Times New Roman" w:cs="Times New Roman"/>
          <w:lang w:val="sk-SK"/>
        </w:rPr>
        <w:t>laante-jih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tjaetsiedajvide mejtie saemieh vuekien mietie pruvhkeme.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øørnegh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 gååvnesidh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reaktesne guktie nuepie gyhtjelasside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reaktaj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laantese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tjaatsan. Jis dåeriesmoerh </w:t>
      </w:r>
      <w:proofErr w:type="spellStart"/>
      <w:r w:rsidRPr="00D111B4">
        <w:rPr>
          <w:rFonts w:ascii="Times New Roman" w:hAnsi="Times New Roman" w:cs="Times New Roman"/>
          <w:lang w:val="sk-SK"/>
        </w:rPr>
        <w:t>døøpmege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-raerine reaktaj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edtjieh </w:t>
      </w:r>
      <w:proofErr w:type="spellStart"/>
      <w:r w:rsidRPr="00D111B4">
        <w:rPr>
          <w:rFonts w:ascii="Times New Roman" w:hAnsi="Times New Roman" w:cs="Times New Roman"/>
          <w:lang w:val="sk-SK"/>
        </w:rPr>
        <w:t>beetne-vierhtieh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vadtasovvedh guktie </w:t>
      </w:r>
      <w:proofErr w:type="spellStart"/>
      <w:r w:rsidRPr="00D111B4">
        <w:rPr>
          <w:rFonts w:ascii="Times New Roman" w:hAnsi="Times New Roman" w:cs="Times New Roman"/>
          <w:lang w:val="sk-SK"/>
        </w:rPr>
        <w:t>aamhtside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maehtieh vijriebasse juhtiehtidh.</w:t>
      </w:r>
    </w:p>
    <w:p w14:paraId="38B11C3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7D94EBA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govhtede tjaalege</w:t>
      </w:r>
    </w:p>
    <w:p w14:paraId="55217F4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Guktie eatnemen maelmide provhkedh</w:t>
      </w:r>
    </w:p>
    <w:p w14:paraId="011C61F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Saemiej reaktah eatnemen maelmide </w:t>
      </w:r>
      <w:proofErr w:type="spellStart"/>
      <w:r w:rsidRPr="00D111B4">
        <w:rPr>
          <w:rFonts w:ascii="Times New Roman" w:hAnsi="Times New Roman" w:cs="Times New Roman"/>
          <w:lang w:val="sk-SK"/>
        </w:rPr>
        <w:t>laante-jih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tjaetsie-dajvine mah </w:t>
      </w:r>
      <w:proofErr w:type="spellStart"/>
      <w:r w:rsidRPr="00D111B4">
        <w:rPr>
          <w:rFonts w:ascii="Times New Roman" w:hAnsi="Times New Roman" w:cs="Times New Roman"/>
          <w:lang w:val="sk-SK"/>
        </w:rPr>
        <w:t>nebnesovvieh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tjaalegisnie 34, edtjieh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vaarjelimmien nualan båetedh. Eeremes lea vihkeles daejredh gosse daejtie reaktide aaj båetije biejjiej provhkedh, dellie nuepieh saemiej vuekie-maahtoeh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kultuvre-jiehteside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gorredidh.</w:t>
      </w:r>
    </w:p>
    <w:p w14:paraId="38E824A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goh byjjes reereme luhpiem vadta </w:t>
      </w:r>
      <w:proofErr w:type="spellStart"/>
      <w:r w:rsidRPr="00D111B4">
        <w:rPr>
          <w:rFonts w:ascii="Times New Roman" w:hAnsi="Times New Roman" w:cs="Times New Roman"/>
          <w:lang w:val="sk-SK"/>
        </w:rPr>
        <w:t>giehtjedæmman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aaj </w:t>
      </w:r>
      <w:proofErr w:type="spellStart"/>
      <w:r w:rsidRPr="00D111B4">
        <w:rPr>
          <w:rFonts w:ascii="Times New Roman" w:hAnsi="Times New Roman" w:cs="Times New Roman"/>
          <w:lang w:val="sk-SK"/>
        </w:rPr>
        <w:t>viedtjemasse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mineralijste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jeatja maelmijste laanteste jallh </w:t>
      </w:r>
      <w:proofErr w:type="spellStart"/>
      <w:r w:rsidRPr="00D111B4">
        <w:rPr>
          <w:rFonts w:ascii="Times New Roman" w:hAnsi="Times New Roman" w:cs="Times New Roman"/>
          <w:lang w:val="sk-SK"/>
        </w:rPr>
        <w:t>tjaeteste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leah saemiej eekh  jallh dejstie provhkesovveme, dellie edtja digkiedimmie saemiejgujmie årrodh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aaj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  tjaalege 16 vuesehte.</w:t>
      </w:r>
    </w:p>
    <w:p w14:paraId="3CD2797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Jis </w:t>
      </w:r>
      <w:proofErr w:type="spellStart"/>
      <w:r w:rsidRPr="00D111B4">
        <w:rPr>
          <w:rFonts w:ascii="Times New Roman" w:hAnsi="Times New Roman" w:cs="Times New Roman"/>
          <w:lang w:val="sk-SK"/>
        </w:rPr>
        <w:t>saemiede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tsagkesh sjidtieh jallh geerve barkedh dej dajvine goh </w:t>
      </w:r>
      <w:proofErr w:type="spellStart"/>
      <w:r w:rsidRPr="00D111B4">
        <w:rPr>
          <w:rFonts w:ascii="Times New Roman" w:hAnsi="Times New Roman" w:cs="Times New Roman"/>
          <w:lang w:val="sk-SK"/>
        </w:rPr>
        <w:t>aerebi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eah edtjieh luhpieh vadtasovvedh </w:t>
      </w:r>
      <w:proofErr w:type="spellStart"/>
      <w:r w:rsidRPr="00D111B4">
        <w:rPr>
          <w:rFonts w:ascii="Times New Roman" w:hAnsi="Times New Roman" w:cs="Times New Roman"/>
          <w:lang w:val="sk-SK"/>
        </w:rPr>
        <w:t>giehtjedæmman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jallh </w:t>
      </w:r>
      <w:proofErr w:type="spellStart"/>
      <w:r w:rsidRPr="00D111B4">
        <w:rPr>
          <w:rFonts w:ascii="Times New Roman" w:hAnsi="Times New Roman" w:cs="Times New Roman"/>
          <w:lang w:val="sk-SK"/>
        </w:rPr>
        <w:t>viedtjemasse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eatnemen maelmijste jis daate  saemiej kultuvrem sturrieh. Saemiedigkieh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saemieh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siemes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årrodh jis dagkeres barkoeh edtjieh åtnose båetedh.</w:t>
      </w:r>
    </w:p>
    <w:p w14:paraId="718B10B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mij daennie tjaalegisnie tjåådtje, aaj dijpieh jeatja goerpemem eatnamisnie jallh </w:t>
      </w:r>
      <w:proofErr w:type="spellStart"/>
      <w:r w:rsidRPr="00D111B4">
        <w:rPr>
          <w:rFonts w:ascii="Times New Roman" w:hAnsi="Times New Roman" w:cs="Times New Roman"/>
          <w:lang w:val="sk-SK"/>
        </w:rPr>
        <w:t>pråavhkoem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eatnamistie mij tjaalegisnie 34 tjåådtje. Daesnie  aaj  </w:t>
      </w:r>
      <w:proofErr w:type="spellStart"/>
      <w:r w:rsidRPr="00D111B4">
        <w:rPr>
          <w:rFonts w:ascii="Times New Roman" w:hAnsi="Times New Roman" w:cs="Times New Roman"/>
          <w:lang w:val="sk-SK"/>
        </w:rPr>
        <w:t>skåajje-snidtjeme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båata, </w:t>
      </w:r>
      <w:proofErr w:type="spellStart"/>
      <w:r w:rsidRPr="00D111B4">
        <w:rPr>
          <w:rFonts w:ascii="Times New Roman" w:hAnsi="Times New Roman" w:cs="Times New Roman"/>
          <w:lang w:val="sk-SK"/>
        </w:rPr>
        <w:t>tjatsie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- jallh </w:t>
      </w:r>
      <w:proofErr w:type="spellStart"/>
      <w:r w:rsidRPr="00D111B4">
        <w:rPr>
          <w:rFonts w:ascii="Times New Roman" w:hAnsi="Times New Roman" w:cs="Times New Roman"/>
          <w:lang w:val="sk-SK"/>
        </w:rPr>
        <w:t>biegke-faamoe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bigkeme, geajnoebigkeme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hæhtjoeh, </w:t>
      </w:r>
      <w:proofErr w:type="spellStart"/>
      <w:r w:rsidRPr="00D111B4">
        <w:rPr>
          <w:rFonts w:ascii="Times New Roman" w:hAnsi="Times New Roman" w:cs="Times New Roman"/>
          <w:lang w:val="sk-SK"/>
        </w:rPr>
        <w:t>militære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lierehtimmie-sijjieh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staeries sijjieh </w:t>
      </w:r>
      <w:proofErr w:type="spellStart"/>
      <w:r w:rsidRPr="00D111B4">
        <w:rPr>
          <w:rFonts w:ascii="Times New Roman" w:hAnsi="Times New Roman" w:cs="Times New Roman"/>
          <w:lang w:val="sk-SK"/>
        </w:rPr>
        <w:t>militærese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7F0D1CA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35126E7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Golme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tjijhtede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1F24C60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Goerpemaaksoeh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læhtah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vierhtijste</w:t>
      </w:r>
    </w:p>
    <w:p w14:paraId="60CE3C4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Saemieh edtjieh goerpemaaksoem gaajhki </w:t>
      </w:r>
      <w:proofErr w:type="spellStart"/>
      <w:r w:rsidRPr="00D111B4">
        <w:rPr>
          <w:rFonts w:ascii="Times New Roman" w:hAnsi="Times New Roman" w:cs="Times New Roman"/>
          <w:lang w:val="sk-SK"/>
        </w:rPr>
        <w:t>urhtsetallemi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åvteste åadtjodh jis dagkeres darjome sjædta mij tjaalegisnie 36, mubpien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njieljeden boelhkesne tjåådtje. Gosse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laake </w:t>
      </w:r>
      <w:proofErr w:type="spellStart"/>
      <w:r w:rsidRPr="00D111B4">
        <w:rPr>
          <w:rFonts w:ascii="Times New Roman" w:hAnsi="Times New Roman" w:cs="Times New Roman"/>
          <w:lang w:val="sk-SK"/>
        </w:rPr>
        <w:t>kriebpesje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dejstie guhth luhpiem åådtjeme eatnemen maelmijste vaeltedh, dellie edtjieh våarome-aajhteridie vierhtieh maeksedh jallh </w:t>
      </w:r>
      <w:proofErr w:type="spellStart"/>
      <w:r w:rsidRPr="00D111B4">
        <w:rPr>
          <w:rFonts w:ascii="Times New Roman" w:hAnsi="Times New Roman" w:cs="Times New Roman"/>
          <w:lang w:val="sk-SK"/>
        </w:rPr>
        <w:t>dienesjisti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leahtam vedtedh. Nimhtie aaj seamma reaktah saemide guhth leah dajvide provhkeme, maaksoem dåastodh.</w:t>
      </w:r>
    </w:p>
    <w:p w14:paraId="62EC71E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Seamma laakan aaj daate sjædta maaksoem dåastodh jis </w:t>
      </w:r>
      <w:proofErr w:type="spellStart"/>
      <w:r w:rsidRPr="00D111B4">
        <w:rPr>
          <w:rFonts w:ascii="Times New Roman" w:hAnsi="Times New Roman" w:cs="Times New Roman"/>
          <w:lang w:val="sk-SK"/>
        </w:rPr>
        <w:t>internasjovnale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reaktaj mietie eatnemen maelmieh </w:t>
      </w:r>
      <w:proofErr w:type="spellStart"/>
      <w:r w:rsidRPr="00D111B4">
        <w:rPr>
          <w:rFonts w:ascii="Times New Roman" w:hAnsi="Times New Roman" w:cs="Times New Roman"/>
          <w:lang w:val="sk-SK"/>
        </w:rPr>
        <w:t>vaaltasovvieh</w:t>
      </w:r>
      <w:proofErr w:type="spellEnd"/>
      <w:r w:rsidRPr="00D111B4">
        <w:rPr>
          <w:rFonts w:ascii="Times New Roman" w:hAnsi="Times New Roman" w:cs="Times New Roman"/>
          <w:lang w:val="sk-SK"/>
        </w:rPr>
        <w:t>. </w:t>
      </w:r>
    </w:p>
    <w:p w14:paraId="23DA5E2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0B5B7AC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gaaktsede tjaalege</w:t>
      </w:r>
    </w:p>
    <w:p w14:paraId="4F80FD8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Duvvege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fealadimmie duvvene(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fjorder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og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kystfarvann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)</w:t>
      </w:r>
    </w:p>
    <w:p w14:paraId="228A0AF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Reaktah tjaetside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provhkeme dejstie  mij tjaalasovveme </w:t>
      </w:r>
      <w:proofErr w:type="spellStart"/>
      <w:r w:rsidRPr="00D111B4">
        <w:rPr>
          <w:rFonts w:ascii="Times New Roman" w:hAnsi="Times New Roman" w:cs="Times New Roman"/>
          <w:lang w:val="sk-SK"/>
        </w:rPr>
        <w:t>artikkelisnie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34-37 aaj sjeahta gosse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gøølemem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jeatja pråvhkoem saelhteste </w:t>
      </w:r>
      <w:proofErr w:type="spellStart"/>
      <w:r w:rsidRPr="00D111B4">
        <w:rPr>
          <w:rFonts w:ascii="Times New Roman" w:hAnsi="Times New Roman" w:cs="Times New Roman"/>
          <w:lang w:val="sk-SK"/>
        </w:rPr>
        <w:t>nebnedh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24D37C0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Gosse juekedh </w:t>
      </w:r>
      <w:proofErr w:type="spellStart"/>
      <w:r w:rsidRPr="00D111B4">
        <w:rPr>
          <w:rFonts w:ascii="Times New Roman" w:hAnsi="Times New Roman" w:cs="Times New Roman"/>
          <w:lang w:val="sk-SK"/>
        </w:rPr>
        <w:t>vijremepaart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gøølemasse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jeatja saelhtien maelmide , dellie vihkeles saemiej reaktide steeredh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vuartasjidh man vierhtege daate saemiej </w:t>
      </w:r>
      <w:proofErr w:type="spellStart"/>
      <w:r w:rsidRPr="00D111B4">
        <w:rPr>
          <w:rFonts w:ascii="Times New Roman" w:hAnsi="Times New Roman" w:cs="Times New Roman"/>
          <w:lang w:val="sk-SK"/>
        </w:rPr>
        <w:t>byjres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ektievoetese.Daate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deahpadidh jalhts pråvhkoe lea åananamme jallh raakte gaarvanamme  juktie jeatja </w:t>
      </w:r>
      <w:proofErr w:type="spellStart"/>
      <w:r w:rsidRPr="00D111B4">
        <w:rPr>
          <w:rFonts w:ascii="Times New Roman" w:hAnsi="Times New Roman" w:cs="Times New Roman"/>
          <w:lang w:val="sk-SK"/>
        </w:rPr>
        <w:t>øørnegh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leah båateme </w:t>
      </w:r>
      <w:proofErr w:type="spellStart"/>
      <w:r w:rsidRPr="00D111B4">
        <w:rPr>
          <w:rFonts w:ascii="Times New Roman" w:hAnsi="Times New Roman" w:cs="Times New Roman"/>
          <w:lang w:val="sk-SK"/>
        </w:rPr>
        <w:t>gøølemasse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maelmie-pråvhkose daej dajvine. Seamma aaj sjædta jis pråvhkoeh åananamme jallh </w:t>
      </w:r>
      <w:proofErr w:type="spellStart"/>
      <w:r w:rsidRPr="00D111B4">
        <w:rPr>
          <w:rFonts w:ascii="Times New Roman" w:hAnsi="Times New Roman" w:cs="Times New Roman"/>
          <w:lang w:val="sk-SK"/>
        </w:rPr>
        <w:t>garvanamme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juktie saelhtien maelmieh vaananamme daej dajvine.</w:t>
      </w:r>
    </w:p>
    <w:p w14:paraId="604ABBC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E130FA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Golme luhkie åktseden tjaalege</w:t>
      </w:r>
    </w:p>
    <w:p w14:paraId="2C4C0FE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Dajve-jih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maelmie-vierhtiedimmie</w:t>
      </w:r>
    </w:p>
    <w:p w14:paraId="7D0BA88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Reaktaj baalte mah vuesiehtieh saemiej eeke-reaktah jallh </w:t>
      </w:r>
      <w:proofErr w:type="spellStart"/>
      <w:r w:rsidRPr="00D111B4">
        <w:rPr>
          <w:rFonts w:ascii="Times New Roman" w:hAnsi="Times New Roman" w:cs="Times New Roman"/>
          <w:lang w:val="sk-SK"/>
        </w:rPr>
        <w:t>pråvhkeme-reaktah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desnie edtjieh aaj saemiedigkieh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utnedh guktie tjaalege 16 vuesehte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  byjjes </w:t>
      </w:r>
      <w:proofErr w:type="spellStart"/>
      <w:r w:rsidRPr="00D111B4">
        <w:rPr>
          <w:rFonts w:ascii="Times New Roman" w:hAnsi="Times New Roman" w:cs="Times New Roman"/>
          <w:lang w:val="sk-SK"/>
        </w:rPr>
        <w:t>vierhtiedimmij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dajvine, tjaalegisnie, 34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38.</w:t>
      </w:r>
    </w:p>
    <w:p w14:paraId="434DFE9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222BD65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luhkien tjaalege</w:t>
      </w:r>
    </w:p>
    <w:p w14:paraId="06C9D2D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Byjres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-vaarjelimmie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byjres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vierhtiedimmie</w:t>
      </w:r>
    </w:p>
    <w:p w14:paraId="07AB68A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Staath tjoeverieh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saemiedigkij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ektine barkedh guktie eensi </w:t>
      </w:r>
      <w:proofErr w:type="spellStart"/>
      <w:r w:rsidRPr="00D111B4">
        <w:rPr>
          <w:rFonts w:ascii="Times New Roman" w:hAnsi="Times New Roman" w:cs="Times New Roman"/>
          <w:lang w:val="sk-SK"/>
        </w:rPr>
        <w:t>byjres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vaarjelimmieh </w:t>
      </w:r>
      <w:proofErr w:type="spellStart"/>
      <w:r w:rsidRPr="00D111B4">
        <w:rPr>
          <w:rFonts w:ascii="Times New Roman" w:hAnsi="Times New Roman" w:cs="Times New Roman"/>
          <w:lang w:val="sk-SK"/>
        </w:rPr>
        <w:t>tsegkesovvieh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reaktah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</w:t>
      </w:r>
      <w:proofErr w:type="spellStart"/>
      <w:r w:rsidRPr="00D111B4">
        <w:rPr>
          <w:rFonts w:ascii="Times New Roman" w:hAnsi="Times New Roman" w:cs="Times New Roman"/>
          <w:lang w:val="sk-SK"/>
        </w:rPr>
        <w:t>laante-jih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tjaetsiedajvine stinkes sjædta, tjaalege 34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38.</w:t>
      </w:r>
    </w:p>
    <w:p w14:paraId="55DA14D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Saemiedigkieh edtjieh reaktam utnedh reeremasse , tjaalege 16, guktie </w:t>
      </w:r>
      <w:proofErr w:type="spellStart"/>
      <w:r w:rsidRPr="00D111B4">
        <w:rPr>
          <w:rFonts w:ascii="Times New Roman" w:hAnsi="Times New Roman" w:cs="Times New Roman"/>
          <w:lang w:val="sk-SK"/>
        </w:rPr>
        <w:t>byjres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vierhtiedimmiem daej dajvine maehtieh </w:t>
      </w:r>
      <w:proofErr w:type="spellStart"/>
      <w:r w:rsidRPr="00D111B4">
        <w:rPr>
          <w:rFonts w:ascii="Times New Roman" w:hAnsi="Times New Roman" w:cs="Times New Roman"/>
          <w:lang w:val="sk-SK"/>
        </w:rPr>
        <w:t>tsevsiehtidh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.</w:t>
      </w:r>
    </w:p>
    <w:p w14:paraId="2A5DB3C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7C78E7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V</w:t>
      </w:r>
    </w:p>
    <w:p w14:paraId="6DB0967C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>Saemiej jieleme</w:t>
      </w:r>
    </w:p>
    <w:p w14:paraId="2A8A028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voestes tjaalege</w:t>
      </w:r>
    </w:p>
    <w:p w14:paraId="0B904CC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Guktie 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jielemidie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vaarjelidh</w:t>
      </w:r>
    </w:p>
    <w:p w14:paraId="39DDAC8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 Saemiej jielemh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saemieh maelmie-vierhtiedimmieh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laakan vaarjelimmien nualan båetedh. Daate lea daerpies </w:t>
      </w:r>
      <w:proofErr w:type="spellStart"/>
      <w:r w:rsidRPr="00D111B4">
        <w:rPr>
          <w:rFonts w:ascii="Times New Roman" w:hAnsi="Times New Roman" w:cs="Times New Roman"/>
          <w:lang w:val="sk-SK"/>
        </w:rPr>
        <w:t>reaktaj-jih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vierhtiej råajvarimmiej gaavhtan gosse vihties laakan  kultuvre-våaroemasse veadtaldihkie.</w:t>
      </w:r>
    </w:p>
    <w:p w14:paraId="082FBEA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Saemiej jieleme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maelmie-vierhtiedimmie  leah vihkeles gosse saemiej voenge edtja tjåadtjodh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øvtiedimmisne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årrodh.</w:t>
      </w:r>
    </w:p>
    <w:p w14:paraId="2AB12AA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9BE7F1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mubpie tjaalege</w:t>
      </w:r>
    </w:p>
    <w:p w14:paraId="4C1F870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Saemiej båatsoejieleme</w:t>
      </w:r>
    </w:p>
    <w:p w14:paraId="708CDFC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Båatsoejieleme lea saemiej  vihties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siejme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vuekie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dan gaavhtan daerpies </w:t>
      </w:r>
      <w:proofErr w:type="spellStart"/>
      <w:r w:rsidRPr="00D111B4">
        <w:rPr>
          <w:rFonts w:ascii="Times New Roman" w:hAnsi="Times New Roman" w:cs="Times New Roman"/>
          <w:lang w:val="sk-SK"/>
        </w:rPr>
        <w:t>disse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viedtedh.</w:t>
      </w:r>
    </w:p>
    <w:p w14:paraId="6772B2C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Nimhtie edtjieh Sveerje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Nøørje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båatsoejielemem vaarjelidh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øvtiedidh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goh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reaktah saemide båatsoeburriedajvine.</w:t>
      </w:r>
    </w:p>
    <w:p w14:paraId="36409CE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Saemieh goh aalkoealmetjh aaj vååjnesasse båetieh tjaalegisnie </w:t>
      </w:r>
      <w:proofErr w:type="spellStart"/>
      <w:r w:rsidRPr="00D111B4">
        <w:rPr>
          <w:rFonts w:ascii="Times New Roman" w:hAnsi="Times New Roman" w:cs="Times New Roman"/>
          <w:lang w:val="sk-SK"/>
        </w:rPr>
        <w:t>provtokollen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nuelesne </w:t>
      </w:r>
      <w:proofErr w:type="spellStart"/>
      <w:r w:rsidRPr="00D111B4">
        <w:rPr>
          <w:rFonts w:ascii="Times New Roman" w:hAnsi="Times New Roman" w:cs="Times New Roman"/>
          <w:lang w:val="sk-SK"/>
        </w:rPr>
        <w:t>nr.3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europeiske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uniovnesne, gusnie Finlaante aaj  tjirkie sæjhta saemiej båatsoejielemem nænnoestidh.</w:t>
      </w:r>
    </w:p>
    <w:p w14:paraId="67D067B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4127C5D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Njielje luhkie gåalmede tjaalege</w:t>
      </w:r>
    </w:p>
    <w:p w14:paraId="2DDE050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Båatsoe-jieleme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bijjelen</w:t>
      </w:r>
    </w:p>
    <w:p w14:paraId="3973A64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</w:p>
    <w:p w14:paraId="24BF99C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Saemiej reaktah </w:t>
      </w:r>
      <w:proofErr w:type="spellStart"/>
      <w:r w:rsidRPr="00D111B4">
        <w:rPr>
          <w:rFonts w:ascii="Times New Roman" w:hAnsi="Times New Roman" w:cs="Times New Roman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gåabatjahki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bieline gåatoehtidh, lea daerpies vuekien mietie.</w:t>
      </w:r>
    </w:p>
    <w:p w14:paraId="657A93BF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Jis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saemiej dajvine, </w:t>
      </w:r>
      <w:proofErr w:type="spellStart"/>
      <w:r w:rsidRPr="00D111B4">
        <w:rPr>
          <w:rFonts w:ascii="Times New Roman" w:hAnsi="Times New Roman" w:cs="Times New Roman"/>
          <w:lang w:val="sk-SK"/>
        </w:rPr>
        <w:t>sidaj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- jallh bovtsegåatome moenehtsi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</w:t>
      </w:r>
      <w:proofErr w:type="spellStart"/>
      <w:r w:rsidRPr="00D111B4">
        <w:rPr>
          <w:rFonts w:ascii="Times New Roman" w:hAnsi="Times New Roman" w:cs="Times New Roman"/>
          <w:lang w:val="sk-SK"/>
        </w:rPr>
        <w:t>rasti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gåabpegh bielesne gåatoehtidh, dellie edtjieh dah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dååjredh. Jis </w:t>
      </w:r>
      <w:proofErr w:type="spellStart"/>
      <w:r w:rsidRPr="00D111B4">
        <w:rPr>
          <w:rFonts w:ascii="Times New Roman" w:hAnsi="Times New Roman" w:cs="Times New Roman"/>
          <w:lang w:val="sk-SK"/>
        </w:rPr>
        <w:t>tsagesh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pråvhkoen jallh </w:t>
      </w:r>
      <w:proofErr w:type="spellStart"/>
      <w:r w:rsidRPr="00D111B4">
        <w:rPr>
          <w:rFonts w:ascii="Times New Roman" w:hAnsi="Times New Roman" w:cs="Times New Roman"/>
          <w:lang w:val="sk-SK"/>
        </w:rPr>
        <w:t>guarkesen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gaavhtan dagkeres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edtja akte dejstie mij tsællosne, maehtedh tsælloem </w:t>
      </w:r>
      <w:proofErr w:type="spellStart"/>
      <w:r w:rsidRPr="00D111B4">
        <w:rPr>
          <w:rFonts w:ascii="Times New Roman" w:hAnsi="Times New Roman" w:cs="Times New Roman"/>
          <w:lang w:val="sk-SK"/>
        </w:rPr>
        <w:t>sjiere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moenehtsasse </w:t>
      </w:r>
      <w:proofErr w:type="spellStart"/>
      <w:r w:rsidRPr="00D111B4">
        <w:rPr>
          <w:rFonts w:ascii="Times New Roman" w:hAnsi="Times New Roman" w:cs="Times New Roman"/>
          <w:lang w:val="sk-SK"/>
        </w:rPr>
        <w:t>guedtedh.Njoelkedassh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 guktie dagkeres tsælloe-moenehtse edtja </w:t>
      </w:r>
      <w:proofErr w:type="spellStart"/>
      <w:r w:rsidRPr="00D111B4">
        <w:rPr>
          <w:rFonts w:ascii="Times New Roman" w:hAnsi="Times New Roman" w:cs="Times New Roman"/>
          <w:lang w:val="sk-SK"/>
        </w:rPr>
        <w:t>tjåangkan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biejesovvedh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edtjieh saemiedigkieh dej golme laantine nænnoestidh. Jis akte dejstie </w:t>
      </w:r>
      <w:proofErr w:type="spellStart"/>
      <w:r w:rsidRPr="00D111B4">
        <w:rPr>
          <w:rFonts w:ascii="Times New Roman" w:hAnsi="Times New Roman" w:cs="Times New Roman"/>
          <w:lang w:val="sk-SK"/>
        </w:rPr>
        <w:t>paartijste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ovnukte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tsælloe-moenehtse </w:t>
      </w:r>
      <w:proofErr w:type="spellStart"/>
      <w:r w:rsidRPr="00D111B4">
        <w:rPr>
          <w:rFonts w:ascii="Times New Roman" w:hAnsi="Times New Roman" w:cs="Times New Roman"/>
          <w:lang w:val="sk-SK"/>
        </w:rPr>
        <w:t>døøpmeme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dellie nuepie </w:t>
      </w:r>
      <w:proofErr w:type="spellStart"/>
      <w:r w:rsidRPr="00D111B4">
        <w:rPr>
          <w:rFonts w:ascii="Times New Roman" w:hAnsi="Times New Roman" w:cs="Times New Roman"/>
          <w:lang w:val="sk-SK"/>
        </w:rPr>
        <w:t>aamhtsem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juhtiehtidh </w:t>
      </w:r>
      <w:proofErr w:type="spellStart"/>
      <w:r w:rsidRPr="00D111B4">
        <w:rPr>
          <w:rFonts w:ascii="Times New Roman" w:hAnsi="Times New Roman" w:cs="Times New Roman"/>
          <w:lang w:val="sk-SK"/>
        </w:rPr>
        <w:t>døøpmeme-raaran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seamma laantesne gusnie </w:t>
      </w:r>
      <w:proofErr w:type="spellStart"/>
      <w:r w:rsidRPr="00D111B4">
        <w:rPr>
          <w:rFonts w:ascii="Times New Roman" w:hAnsi="Times New Roman" w:cs="Times New Roman"/>
          <w:lang w:val="sk-SK"/>
        </w:rPr>
        <w:t>båatsoe-dajve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2A82F24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Jis eah dagkeres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saemie-dajvi- </w:t>
      </w:r>
      <w:proofErr w:type="spellStart"/>
      <w:r w:rsidRPr="00D111B4">
        <w:rPr>
          <w:rFonts w:ascii="Times New Roman" w:hAnsi="Times New Roman" w:cs="Times New Roman"/>
          <w:lang w:val="sk-SK"/>
        </w:rPr>
        <w:t>sidaj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jaalh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bovtsegåatome-moenehtsi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gååvnesh, mo</w:t>
      </w:r>
      <w:bookmarkStart w:id="0" w:name="_GoBack"/>
      <w:bookmarkEnd w:id="0"/>
      <w:r w:rsidRPr="00D111B4">
        <w:rPr>
          <w:rFonts w:ascii="Times New Roman" w:hAnsi="Times New Roman" w:cs="Times New Roman"/>
          <w:lang w:val="sk-SK"/>
        </w:rPr>
        <w:t xml:space="preserve">hte ajve gaske-staati latjkeme gåatome-dajvide,dellie edtja daate latjkeme </w:t>
      </w:r>
      <w:proofErr w:type="spellStart"/>
      <w:r w:rsidRPr="00D111B4">
        <w:rPr>
          <w:rFonts w:ascii="Times New Roman" w:hAnsi="Times New Roman" w:cs="Times New Roman"/>
          <w:lang w:val="sk-SK"/>
        </w:rPr>
        <w:t>vååjnose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båetedh. Jis naaken muenieh stuerebe reaktam utnedh dagkeres dajvide, dellie edtjieh </w:t>
      </w:r>
      <w:proofErr w:type="spellStart"/>
      <w:r w:rsidRPr="00D111B4">
        <w:rPr>
          <w:rFonts w:ascii="Times New Roman" w:hAnsi="Times New Roman" w:cs="Times New Roman"/>
          <w:lang w:val="sk-SK"/>
        </w:rPr>
        <w:t>namtegh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heaptoeh maehtedh </w:t>
      </w:r>
      <w:proofErr w:type="spellStart"/>
      <w:r w:rsidRPr="00D111B4">
        <w:rPr>
          <w:rFonts w:ascii="Times New Roman" w:hAnsi="Times New Roman" w:cs="Times New Roman"/>
          <w:lang w:val="sk-SK"/>
        </w:rPr>
        <w:t>kriebpesjimmide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døøpmege-raaran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juhtiehtidh dennie laantesne gusnie båatsoedajvh.</w:t>
      </w:r>
    </w:p>
    <w:p w14:paraId="7C95A39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                  </w:t>
      </w:r>
    </w:p>
    <w:p w14:paraId="13B11C1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Govhtede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VI</w:t>
      </w:r>
    </w:p>
    <w:p w14:paraId="0C8E6DC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Guktie daam konvensjovnem juhtiehtidh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øvtiedidh</w:t>
      </w:r>
      <w:proofErr w:type="spellEnd"/>
    </w:p>
    <w:p w14:paraId="4F1533B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Njielje luhkie njealjede tjaalege</w:t>
      </w:r>
    </w:p>
    <w:p w14:paraId="7B6DF2E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Ektesvuekiebarkoe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saemiej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ministri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-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saemiedigkiej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lihtsegi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gaskems</w:t>
      </w:r>
      <w:proofErr w:type="spellEnd"/>
    </w:p>
    <w:p w14:paraId="440D938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Ministerh Finlaanteste, </w:t>
      </w:r>
      <w:proofErr w:type="spellStart"/>
      <w:r w:rsidRPr="00D111B4">
        <w:rPr>
          <w:rFonts w:ascii="Times New Roman" w:hAnsi="Times New Roman" w:cs="Times New Roman"/>
          <w:lang w:val="sk-SK"/>
        </w:rPr>
        <w:t>Nøørjeste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Sveerjeste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saemiedigkie- presidenth dej golme laantine, tjoeverieh abpe </w:t>
      </w:r>
      <w:proofErr w:type="spellStart"/>
      <w:r w:rsidRPr="00D111B4">
        <w:rPr>
          <w:rFonts w:ascii="Times New Roman" w:hAnsi="Times New Roman" w:cs="Times New Roman"/>
          <w:lang w:val="sk-SK"/>
        </w:rPr>
        <w:t>tijjen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tjirrh </w:t>
      </w:r>
      <w:proofErr w:type="spellStart"/>
      <w:r w:rsidRPr="00D111B4">
        <w:rPr>
          <w:rFonts w:ascii="Times New Roman" w:hAnsi="Times New Roman" w:cs="Times New Roman"/>
          <w:lang w:val="sk-SK"/>
        </w:rPr>
        <w:t>tjåangkojsne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gaavnedidh.                                       </w:t>
      </w:r>
    </w:p>
    <w:p w14:paraId="57E1F15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Dagkers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ektesvuekiebarkoe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vuepside daennie </w:t>
      </w:r>
      <w:proofErr w:type="spellStart"/>
      <w:r w:rsidRPr="00D111B4">
        <w:rPr>
          <w:rFonts w:ascii="Times New Roman" w:hAnsi="Times New Roman" w:cs="Times New Roman"/>
          <w:lang w:val="sk-SK"/>
        </w:rPr>
        <w:t>konvensjovsne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vijriebasse guedtedh, guktie voestes  </w:t>
      </w:r>
      <w:proofErr w:type="spellStart"/>
      <w:r w:rsidRPr="00D111B4">
        <w:rPr>
          <w:rFonts w:ascii="Times New Roman" w:hAnsi="Times New Roman" w:cs="Times New Roman"/>
          <w:lang w:val="sk-SK"/>
        </w:rPr>
        <w:t>tjaalegijsnie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tjåådtje. </w:t>
      </w:r>
      <w:proofErr w:type="spellStart"/>
      <w:r w:rsidRPr="00D111B4">
        <w:rPr>
          <w:rFonts w:ascii="Times New Roman" w:hAnsi="Times New Roman" w:cs="Times New Roman"/>
          <w:lang w:val="sk-SK"/>
        </w:rPr>
        <w:t>Tjåangkojne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edtjieh barkedh saemiej vihkeles </w:t>
      </w:r>
      <w:proofErr w:type="spellStart"/>
      <w:r w:rsidRPr="00D111B4">
        <w:rPr>
          <w:rFonts w:ascii="Times New Roman" w:hAnsi="Times New Roman" w:cs="Times New Roman"/>
          <w:lang w:val="sk-SK"/>
        </w:rPr>
        <w:t>aamhtsigujmie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mah </w:t>
      </w:r>
      <w:proofErr w:type="spellStart"/>
      <w:r w:rsidRPr="00D111B4">
        <w:rPr>
          <w:rFonts w:ascii="Times New Roman" w:hAnsi="Times New Roman" w:cs="Times New Roman"/>
          <w:lang w:val="sk-SK"/>
        </w:rPr>
        <w:t>gaajhksidie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dijpieh.</w:t>
      </w:r>
    </w:p>
    <w:p w14:paraId="11F593F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153B3FE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Njielje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1D0E74F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Konvensjovnen moenehtse</w:t>
      </w:r>
    </w:p>
    <w:p w14:paraId="4EA982C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Noerhte konvensjovne-moenehtse </w:t>
      </w:r>
      <w:proofErr w:type="spellStart"/>
      <w:r w:rsidRPr="00D111B4">
        <w:rPr>
          <w:rFonts w:ascii="Times New Roman" w:hAnsi="Times New Roman" w:cs="Times New Roman"/>
          <w:lang w:val="sk-SK"/>
        </w:rPr>
        <w:t>edja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tseegkesovvedh mij maahta </w:t>
      </w:r>
      <w:proofErr w:type="spellStart"/>
      <w:r w:rsidRPr="00D111B4">
        <w:rPr>
          <w:rFonts w:ascii="Times New Roman" w:hAnsi="Times New Roman" w:cs="Times New Roman"/>
          <w:lang w:val="sk-SK"/>
        </w:rPr>
        <w:t>giehtjedidh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daate konvensjovne jåhta. Moenehtsisnie edtjieh govhte </w:t>
      </w:r>
      <w:proofErr w:type="spellStart"/>
      <w:r w:rsidRPr="00D111B4">
        <w:rPr>
          <w:rFonts w:ascii="Times New Roman" w:hAnsi="Times New Roman" w:cs="Times New Roman"/>
          <w:lang w:val="sk-SK"/>
        </w:rPr>
        <w:t>lihtsegh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guhth </w:t>
      </w:r>
      <w:proofErr w:type="spellStart"/>
      <w:r w:rsidRPr="00D111B4">
        <w:rPr>
          <w:rFonts w:ascii="Times New Roman" w:hAnsi="Times New Roman" w:cs="Times New Roman"/>
          <w:lang w:val="sk-SK"/>
        </w:rPr>
        <w:t>sinsitnijstie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ovjearohks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tjahkasjidh. Dah golme staath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saemiedigkieh </w:t>
      </w:r>
      <w:proofErr w:type="spellStart"/>
      <w:r w:rsidRPr="00D111B4">
        <w:rPr>
          <w:rFonts w:ascii="Times New Roman" w:hAnsi="Times New Roman" w:cs="Times New Roman"/>
          <w:lang w:val="sk-SK"/>
        </w:rPr>
        <w:t>fiere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guhte </w:t>
      </w:r>
      <w:proofErr w:type="spellStart"/>
      <w:r w:rsidRPr="00D111B4">
        <w:rPr>
          <w:rFonts w:ascii="Times New Roman" w:hAnsi="Times New Roman" w:cs="Times New Roman"/>
          <w:lang w:val="sk-SK"/>
        </w:rPr>
        <w:t>lihtsegem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muenieh.</w:t>
      </w:r>
    </w:p>
    <w:p w14:paraId="580B6A8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Dah edtjieh </w:t>
      </w:r>
      <w:proofErr w:type="spellStart"/>
      <w:r w:rsidRPr="00D111B4">
        <w:rPr>
          <w:rFonts w:ascii="Times New Roman" w:hAnsi="Times New Roman" w:cs="Times New Roman"/>
          <w:lang w:val="sk-SK"/>
        </w:rPr>
        <w:t>vijhte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jaepieh desnie tjahkasjidh. Moenehtse edtja </w:t>
      </w:r>
      <w:proofErr w:type="spellStart"/>
      <w:r w:rsidRPr="00D111B4">
        <w:rPr>
          <w:rFonts w:ascii="Times New Roman" w:hAnsi="Times New Roman" w:cs="Times New Roman"/>
          <w:lang w:val="sk-SK"/>
        </w:rPr>
        <w:t>bievnesh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dejtie golme staati </w:t>
      </w:r>
      <w:proofErr w:type="spellStart"/>
      <w:r w:rsidRPr="00D111B4">
        <w:rPr>
          <w:rFonts w:ascii="Times New Roman" w:hAnsi="Times New Roman" w:cs="Times New Roman"/>
          <w:lang w:val="sk-SK"/>
        </w:rPr>
        <w:t>reeremasside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saemiedigide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vedtedh .Moenehtse aaj maahta råajvarimmieh laanti </w:t>
      </w:r>
      <w:proofErr w:type="spellStart"/>
      <w:r w:rsidRPr="00D111B4">
        <w:rPr>
          <w:rFonts w:ascii="Times New Roman" w:hAnsi="Times New Roman" w:cs="Times New Roman"/>
          <w:lang w:val="sk-SK"/>
        </w:rPr>
        <w:t>reeremasside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saemiedigkide vedtedh mah </w:t>
      </w:r>
      <w:proofErr w:type="spellStart"/>
      <w:r w:rsidRPr="00D111B4">
        <w:rPr>
          <w:rFonts w:ascii="Times New Roman" w:hAnsi="Times New Roman" w:cs="Times New Roman"/>
          <w:lang w:val="sk-SK"/>
        </w:rPr>
        <w:t>maetieh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daam konvensjovnem nænnoestidh. Moenehtse aaj maahta </w:t>
      </w:r>
      <w:proofErr w:type="spellStart"/>
      <w:r w:rsidRPr="00D111B4">
        <w:rPr>
          <w:rFonts w:ascii="Times New Roman" w:hAnsi="Times New Roman" w:cs="Times New Roman"/>
          <w:lang w:val="sk-SK"/>
        </w:rPr>
        <w:t>jiehtsh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buektedh jis gyhtjelassh  </w:t>
      </w:r>
      <w:proofErr w:type="spellStart"/>
      <w:r w:rsidRPr="00D111B4">
        <w:rPr>
          <w:rFonts w:ascii="Times New Roman" w:hAnsi="Times New Roman" w:cs="Times New Roman"/>
          <w:lang w:val="sk-SK"/>
        </w:rPr>
        <w:t>gill-akt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almetjijstie jallh </w:t>
      </w:r>
      <w:proofErr w:type="spellStart"/>
      <w:r w:rsidRPr="00D111B4">
        <w:rPr>
          <w:rFonts w:ascii="Times New Roman" w:hAnsi="Times New Roman" w:cs="Times New Roman"/>
          <w:lang w:val="sk-SK"/>
        </w:rPr>
        <w:t>tjiertijste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4902B381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07AD3C6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Njielje luhkie govhtede tjaalege</w:t>
      </w:r>
    </w:p>
    <w:p w14:paraId="1BF1E08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darjomh</w:t>
      </w:r>
    </w:p>
    <w:p w14:paraId="29406B7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Jis daate konvensjovne edtja vihties laakan vååjnesasse båetedh, dellie vihkeles staath jiehtesigujmie båetieh mah </w:t>
      </w:r>
      <w:proofErr w:type="spellStart"/>
      <w:r w:rsidRPr="00D111B4">
        <w:rPr>
          <w:rFonts w:ascii="Times New Roman" w:hAnsi="Times New Roman" w:cs="Times New Roman"/>
          <w:lang w:val="sk-SK"/>
        </w:rPr>
        <w:t>nasjovnale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laaken nualan </w:t>
      </w:r>
      <w:proofErr w:type="spellStart"/>
      <w:r w:rsidRPr="00D111B4">
        <w:rPr>
          <w:rFonts w:ascii="Times New Roman" w:hAnsi="Times New Roman" w:cs="Times New Roman"/>
          <w:lang w:val="sk-SK"/>
        </w:rPr>
        <w:t>biejesovvieh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2767CA2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53C3727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Njielje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tjijhtjede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0C0C1F5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Vierhtie-mieriedimmie</w:t>
      </w:r>
    </w:p>
    <w:p w14:paraId="481A549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Staati </w:t>
      </w:r>
      <w:proofErr w:type="spellStart"/>
      <w:r w:rsidRPr="00D111B4">
        <w:rPr>
          <w:rFonts w:ascii="Times New Roman" w:hAnsi="Times New Roman" w:cs="Times New Roman"/>
          <w:lang w:val="sk-SK"/>
        </w:rPr>
        <w:t>diedth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leah </w:t>
      </w:r>
      <w:proofErr w:type="spellStart"/>
      <w:r w:rsidRPr="00D111B4">
        <w:rPr>
          <w:rFonts w:ascii="Times New Roman" w:hAnsi="Times New Roman" w:cs="Times New Roman"/>
          <w:lang w:val="sk-SK"/>
        </w:rPr>
        <w:t>beetne-vierhtieh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skåårvedh jis daate konvensjovne edtja juhtiemasse båetedh. Ikte mierie laajkoeh laanti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juakasovvedh vuejniemisnie man gellie saemieh dej ovmese laantine årroeminie.</w:t>
      </w:r>
    </w:p>
    <w:p w14:paraId="352B3F54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Baalte daej væjkoej mah daennie </w:t>
      </w:r>
      <w:proofErr w:type="spellStart"/>
      <w:r w:rsidRPr="00D111B4">
        <w:rPr>
          <w:rFonts w:ascii="Times New Roman" w:hAnsi="Times New Roman" w:cs="Times New Roman"/>
          <w:lang w:val="sk-SK"/>
        </w:rPr>
        <w:t>tjaalegisnie35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,mubpien tsiehkesne </w:t>
      </w:r>
      <w:proofErr w:type="spellStart"/>
      <w:r w:rsidRPr="00D111B4">
        <w:rPr>
          <w:rFonts w:ascii="Times New Roman" w:hAnsi="Times New Roman" w:cs="Times New Roman"/>
          <w:lang w:val="sk-SK"/>
        </w:rPr>
        <w:t>nebnesovvieh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edtjieh aaj saemieh vierhtie-viehkiem åadtjodh jis daerpies gyhtjelassi reaktaj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døøpmege-raerine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juhtiehtidh.</w:t>
      </w:r>
    </w:p>
    <w:p w14:paraId="57294EA2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6BA83E0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Tjiehtjede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kapittele</w:t>
      </w:r>
      <w:proofErr w:type="spellEnd"/>
      <w:r w:rsidRPr="00D111B4">
        <w:rPr>
          <w:rFonts w:ascii="Times New Roman" w:hAnsi="Times New Roman" w:cs="Times New Roman"/>
          <w:b/>
          <w:bCs/>
          <w:lang w:val="sk-SK"/>
        </w:rPr>
        <w:t xml:space="preserve"> VII</w:t>
      </w:r>
    </w:p>
    <w:p w14:paraId="1C621F3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lang w:val="sk-SK"/>
        </w:rPr>
        <w:t>Orrejimmie-jiehtsh</w:t>
      </w:r>
      <w:proofErr w:type="spellEnd"/>
    </w:p>
    <w:p w14:paraId="7B54379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</w:t>
      </w:r>
    </w:p>
    <w:p w14:paraId="68E5F8B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Njielje luhkie gaaktsede tjaalege</w:t>
      </w:r>
    </w:p>
    <w:p w14:paraId="59847D2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Saemiedigkiej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dååhkasjehteme</w:t>
      </w:r>
      <w:proofErr w:type="spellEnd"/>
    </w:p>
    <w:p w14:paraId="4AC1D26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Daate konvensjovne edtja </w:t>
      </w:r>
      <w:proofErr w:type="spellStart"/>
      <w:r w:rsidRPr="00D111B4">
        <w:rPr>
          <w:rFonts w:ascii="Times New Roman" w:hAnsi="Times New Roman" w:cs="Times New Roman"/>
          <w:lang w:val="sk-SK"/>
        </w:rPr>
        <w:t>nuelie-tjaalegen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mænngan </w:t>
      </w:r>
      <w:proofErr w:type="spellStart"/>
      <w:r w:rsidRPr="00D111B4">
        <w:rPr>
          <w:rFonts w:ascii="Times New Roman" w:hAnsi="Times New Roman" w:cs="Times New Roman"/>
          <w:lang w:val="sk-SK"/>
        </w:rPr>
        <w:t>dååhkasjehtemem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dejstie golme saemiedigkijste </w:t>
      </w:r>
      <w:proofErr w:type="spellStart"/>
      <w:r w:rsidRPr="00D111B4">
        <w:rPr>
          <w:rFonts w:ascii="Times New Roman" w:hAnsi="Times New Roman" w:cs="Times New Roman"/>
          <w:lang w:val="sk-SK"/>
        </w:rPr>
        <w:t>viedtjedh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08B18AB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                              </w:t>
      </w:r>
    </w:p>
    <w:p w14:paraId="1E236B6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Njielje luhkie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åksede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tjaalege</w:t>
      </w:r>
    </w:p>
    <w:p w14:paraId="4FDBBE28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lang w:val="sk-SK"/>
        </w:rPr>
        <w:t xml:space="preserve">                                                                </w:t>
      </w: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Ratifikasjovne</w:t>
      </w:r>
    </w:p>
    <w:p w14:paraId="3C1AF4C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Daate konvensjovne edtja ratifikasjovnen nualan. Daate maahta voestegh </w:t>
      </w:r>
      <w:proofErr w:type="spellStart"/>
      <w:r w:rsidRPr="00D111B4">
        <w:rPr>
          <w:rFonts w:ascii="Times New Roman" w:hAnsi="Times New Roman" w:cs="Times New Roman"/>
          <w:lang w:val="sk-SK"/>
        </w:rPr>
        <w:t>deapadidh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gosse dah golme saemiedigkieh leah daam </w:t>
      </w:r>
      <w:proofErr w:type="spellStart"/>
      <w:r w:rsidRPr="00D111B4">
        <w:rPr>
          <w:rFonts w:ascii="Times New Roman" w:hAnsi="Times New Roman" w:cs="Times New Roman"/>
          <w:lang w:val="sk-SK"/>
        </w:rPr>
        <w:t>dååhkasjehtamme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tjaalege 48 vuesehte.</w:t>
      </w:r>
    </w:p>
    <w:p w14:paraId="712D2D83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6D37F5C5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luhkien tjaalege</w:t>
      </w:r>
    </w:p>
    <w:p w14:paraId="16DC7816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Gåessie daejnie </w:t>
      </w: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aelhkiehtidh</w:t>
      </w:r>
      <w:proofErr w:type="spellEnd"/>
    </w:p>
    <w:p w14:paraId="22F79EAA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Konvensjovne staeries sjædta golme luhkie biejjiej mænngan ratifikasjovne-tjaalegh leah </w:t>
      </w:r>
      <w:proofErr w:type="spellStart"/>
      <w:r w:rsidRPr="00D111B4">
        <w:rPr>
          <w:rFonts w:ascii="Times New Roman" w:hAnsi="Times New Roman" w:cs="Times New Roman"/>
          <w:lang w:val="sk-SK"/>
        </w:rPr>
        <w:t>våarkose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nøørjen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ålkoe-raerie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departementese båateme.</w:t>
      </w:r>
    </w:p>
    <w:p w14:paraId="108E9BD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Nøørjen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ålkoeraerie-departemente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Finlaantese , Sveerjese  dejtie golme saemiedigkide </w:t>
      </w:r>
      <w:proofErr w:type="spellStart"/>
      <w:r w:rsidRPr="00D111B4">
        <w:rPr>
          <w:rFonts w:ascii="Times New Roman" w:hAnsi="Times New Roman" w:cs="Times New Roman"/>
          <w:lang w:val="sk-SK"/>
        </w:rPr>
        <w:t>bieljele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ratifikasjonen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tjaalegi </w:t>
      </w:r>
      <w:proofErr w:type="spellStart"/>
      <w:r w:rsidRPr="00D111B4">
        <w:rPr>
          <w:rFonts w:ascii="Times New Roman" w:hAnsi="Times New Roman" w:cs="Times New Roman"/>
          <w:lang w:val="sk-SK"/>
        </w:rPr>
        <w:t>våarkoen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aaj man mierien konvensjovne edtja aelkedh juhtedh.</w:t>
      </w:r>
    </w:p>
    <w:p w14:paraId="49FDC79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åårginale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tjaalege edtja </w:t>
      </w:r>
      <w:proofErr w:type="spellStart"/>
      <w:r w:rsidRPr="00D111B4">
        <w:rPr>
          <w:rFonts w:ascii="Times New Roman" w:hAnsi="Times New Roman" w:cs="Times New Roman"/>
          <w:lang w:val="sk-SK"/>
        </w:rPr>
        <w:t>vøørhkelimmesne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nøørjen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ålkoeraerie-departementesne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årrodh. </w:t>
      </w:r>
      <w:proofErr w:type="spellStart"/>
      <w:r w:rsidRPr="00D111B4">
        <w:rPr>
          <w:rFonts w:ascii="Times New Roman" w:hAnsi="Times New Roman" w:cs="Times New Roman"/>
          <w:lang w:val="sk-SK"/>
        </w:rPr>
        <w:t>Dihte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edtja aaj vihties laakan </w:t>
      </w:r>
      <w:proofErr w:type="spellStart"/>
      <w:r w:rsidRPr="00D111B4">
        <w:rPr>
          <w:rFonts w:ascii="Times New Roman" w:hAnsi="Times New Roman" w:cs="Times New Roman"/>
          <w:lang w:val="sk-SK"/>
        </w:rPr>
        <w:t>øørnedh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guktie Finlaante, Sveerje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dah golme saemiedigkieh staeries </w:t>
      </w:r>
      <w:proofErr w:type="spellStart"/>
      <w:r w:rsidRPr="00D111B4">
        <w:rPr>
          <w:rFonts w:ascii="Times New Roman" w:hAnsi="Times New Roman" w:cs="Times New Roman"/>
          <w:lang w:val="sk-SK"/>
        </w:rPr>
        <w:t>kovpijem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åadtjoeh.</w:t>
      </w:r>
    </w:p>
    <w:p w14:paraId="27DF0469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 </w:t>
      </w:r>
    </w:p>
    <w:p w14:paraId="31B90317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Vijhte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luhkie voestes tjaalege</w:t>
      </w:r>
    </w:p>
    <w:p w14:paraId="21B8661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jc w:val="center"/>
        <w:rPr>
          <w:rFonts w:ascii="Times New Roman" w:hAnsi="Times New Roman" w:cs="Times New Roman"/>
          <w:lang w:val="sk-SK"/>
        </w:rPr>
      </w:pPr>
      <w:proofErr w:type="spellStart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>Værrhtoedimmieh</w:t>
      </w:r>
      <w:proofErr w:type="spellEnd"/>
      <w:r w:rsidRPr="00D111B4">
        <w:rPr>
          <w:rFonts w:ascii="Times New Roman" w:hAnsi="Times New Roman" w:cs="Times New Roman"/>
          <w:b/>
          <w:bCs/>
          <w:u w:val="single"/>
          <w:lang w:val="sk-SK"/>
        </w:rPr>
        <w:t xml:space="preserve"> konvensjovnesne</w:t>
      </w:r>
    </w:p>
    <w:p w14:paraId="3A3261CB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Værrhtoedimmieh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daennie konvensjovnesne edtja </w:t>
      </w:r>
      <w:proofErr w:type="spellStart"/>
      <w:r w:rsidRPr="00D111B4">
        <w:rPr>
          <w:rFonts w:ascii="Times New Roman" w:hAnsi="Times New Roman" w:cs="Times New Roman"/>
          <w:lang w:val="sk-SK"/>
        </w:rPr>
        <w:t>ektesvøøki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barkoe årrodh saemiedigkiej </w:t>
      </w:r>
      <w:proofErr w:type="spellStart"/>
      <w:r w:rsidRPr="00D111B4">
        <w:rPr>
          <w:rFonts w:ascii="Times New Roman" w:hAnsi="Times New Roman" w:cs="Times New Roman"/>
          <w:lang w:val="sk-SK"/>
        </w:rPr>
        <w:t>gaskems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jiehtesij</w:t>
      </w:r>
      <w:proofErr w:type="spellEnd"/>
      <w:r w:rsidRPr="00D111B4">
        <w:rPr>
          <w:rFonts w:ascii="Times New Roman" w:hAnsi="Times New Roman" w:cs="Times New Roman"/>
          <w:lang w:val="sk-SK"/>
        </w:rPr>
        <w:t>  tjaalegisnie 48.</w:t>
      </w:r>
    </w:p>
    <w:p w14:paraId="39DE7ADE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Værrhtoedimmieh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daennie konvensjovnesne </w:t>
      </w:r>
      <w:proofErr w:type="spellStart"/>
      <w:r w:rsidRPr="00D111B4">
        <w:rPr>
          <w:rFonts w:ascii="Times New Roman" w:hAnsi="Times New Roman" w:cs="Times New Roman"/>
          <w:lang w:val="sk-SK"/>
        </w:rPr>
        <w:t>aelhkiedæmman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båata golme luhkie biejjiej mænngan gosse </w:t>
      </w:r>
      <w:proofErr w:type="spellStart"/>
      <w:r w:rsidRPr="00D111B4">
        <w:rPr>
          <w:rFonts w:ascii="Times New Roman" w:hAnsi="Times New Roman" w:cs="Times New Roman"/>
          <w:lang w:val="sk-SK"/>
        </w:rPr>
        <w:t>mååhtedimmie-lihtsegh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nøørjen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ålkoeraerie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departementese </w:t>
      </w:r>
      <w:proofErr w:type="spellStart"/>
      <w:r w:rsidRPr="00D111B4">
        <w:rPr>
          <w:rFonts w:ascii="Times New Roman" w:hAnsi="Times New Roman" w:cs="Times New Roman"/>
          <w:lang w:val="sk-SK"/>
        </w:rPr>
        <w:t>bieljelamme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dååhkesjehtemen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D111B4">
        <w:rPr>
          <w:rFonts w:ascii="Times New Roman" w:hAnsi="Times New Roman" w:cs="Times New Roman"/>
          <w:lang w:val="sk-SK"/>
        </w:rPr>
        <w:t>bijre</w:t>
      </w:r>
      <w:proofErr w:type="spellEnd"/>
      <w:r w:rsidRPr="00D111B4">
        <w:rPr>
          <w:rFonts w:ascii="Times New Roman" w:hAnsi="Times New Roman" w:cs="Times New Roman"/>
          <w:lang w:val="sk-SK"/>
        </w:rPr>
        <w:t>.</w:t>
      </w:r>
    </w:p>
    <w:p w14:paraId="271C737D" w14:textId="77777777" w:rsidR="00EC5530" w:rsidRPr="00D111B4" w:rsidRDefault="00EC5530" w:rsidP="00EC5530">
      <w:pPr>
        <w:widowControl w:val="0"/>
        <w:autoSpaceDE w:val="0"/>
        <w:autoSpaceDN w:val="0"/>
        <w:adjustRightInd w:val="0"/>
        <w:spacing w:after="22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</w:t>
      </w:r>
      <w:proofErr w:type="spellStart"/>
      <w:r w:rsidRPr="00D111B4">
        <w:rPr>
          <w:rFonts w:ascii="Times New Roman" w:hAnsi="Times New Roman" w:cs="Times New Roman"/>
          <w:lang w:val="sk-SK"/>
        </w:rPr>
        <w:t>Dååhkesjehteme-lihtsegh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leah </w:t>
      </w:r>
      <w:proofErr w:type="spellStart"/>
      <w:r w:rsidRPr="00D111B4">
        <w:rPr>
          <w:rFonts w:ascii="Times New Roman" w:hAnsi="Times New Roman" w:cs="Times New Roman"/>
          <w:lang w:val="sk-SK"/>
        </w:rPr>
        <w:t>jååhkesjehtamme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daam konvensjovnem.</w:t>
      </w:r>
    </w:p>
    <w:p w14:paraId="098737EA" w14:textId="77777777" w:rsidR="00720135" w:rsidRPr="00D111B4" w:rsidRDefault="00EC5530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 xml:space="preserve">               Daate </w:t>
      </w:r>
      <w:proofErr w:type="spellStart"/>
      <w:r w:rsidRPr="00D111B4">
        <w:rPr>
          <w:rFonts w:ascii="Times New Roman" w:hAnsi="Times New Roman" w:cs="Times New Roman"/>
          <w:lang w:val="sk-SK"/>
        </w:rPr>
        <w:t>deahpedi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.......................  _____  ._______</w:t>
      </w:r>
      <w:proofErr w:type="spellStart"/>
      <w:r w:rsidRPr="00D111B4">
        <w:rPr>
          <w:rFonts w:ascii="Times New Roman" w:hAnsi="Times New Roman" w:cs="Times New Roman"/>
          <w:lang w:val="sk-SK"/>
        </w:rPr>
        <w:t>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   20......  akten tjaaleginie </w:t>
      </w:r>
      <w:proofErr w:type="spellStart"/>
      <w:r w:rsidRPr="00D111B4">
        <w:rPr>
          <w:rFonts w:ascii="Times New Roman" w:hAnsi="Times New Roman" w:cs="Times New Roman"/>
          <w:lang w:val="sk-SK"/>
        </w:rPr>
        <w:t>nøørjen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, finlaanten, sveerjen </w:t>
      </w:r>
      <w:proofErr w:type="spellStart"/>
      <w:r w:rsidRPr="00D111B4">
        <w:rPr>
          <w:rFonts w:ascii="Times New Roman" w:hAnsi="Times New Roman" w:cs="Times New Roman"/>
          <w:lang w:val="sk-SK"/>
        </w:rPr>
        <w:t>jih</w:t>
      </w:r>
      <w:proofErr w:type="spellEnd"/>
      <w:r w:rsidRPr="00D111B4">
        <w:rPr>
          <w:rFonts w:ascii="Times New Roman" w:hAnsi="Times New Roman" w:cs="Times New Roman"/>
          <w:lang w:val="sk-SK"/>
        </w:rPr>
        <w:t xml:space="preserve"> saemien gielesne. Gaajhkh tjaalegh seamma vierhtie-daltesisnie tjåadtjoeminie.</w:t>
      </w:r>
    </w:p>
    <w:p w14:paraId="2378B3A6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68909E26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0F101683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773C58FB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612E9AA1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53EEFFA8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Veedtjeme(27.02.2012) sæjroste:</w:t>
      </w:r>
    </w:p>
    <w:p w14:paraId="12D2C2D3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3A88D69E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  <w:r w:rsidRPr="00D111B4">
        <w:rPr>
          <w:rFonts w:ascii="Times New Roman" w:hAnsi="Times New Roman" w:cs="Times New Roman"/>
          <w:lang w:val="sk-SK"/>
        </w:rPr>
        <w:t>http://www.regjeringen.no/Upload/AID/temadokumenter/sami/sami_samekonv_sorsamisk.pdf</w:t>
      </w:r>
    </w:p>
    <w:p w14:paraId="2E9E4D8E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0A12187B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p w14:paraId="7341DCA1" w14:textId="77777777" w:rsidR="00D111B4" w:rsidRPr="00D111B4" w:rsidRDefault="00D111B4" w:rsidP="00EC55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sk-SK"/>
        </w:rPr>
      </w:pPr>
    </w:p>
    <w:sectPr w:rsidR="00D111B4" w:rsidRPr="00D111B4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30"/>
    <w:rsid w:val="00720135"/>
    <w:rsid w:val="00D111B4"/>
    <w:rsid w:val="00E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43C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4807</Words>
  <Characters>25479</Characters>
  <Application>Microsoft Macintosh Word</Application>
  <DocSecurity>0</DocSecurity>
  <Lines>212</Lines>
  <Paragraphs>60</Paragraphs>
  <ScaleCrop>false</ScaleCrop>
  <Company>Sør-Trøndelag Fylkeskommune, Aajege</Company>
  <LinksUpToDate>false</LinksUpToDate>
  <CharactersWithSpaces>30226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2012-04-27T08:36:00Z</dcterms:created>
  <dcterms:modified xsi:type="dcterms:W3CDTF">2012-04-27T08:36:00Z</dcterms:modified>
</cp:coreProperties>
</file>